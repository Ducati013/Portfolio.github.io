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D64F" w14:textId="77777777" w:rsidR="000D545F" w:rsidRPr="00FC33A4" w:rsidRDefault="00000000">
      <w:pPr>
        <w:pStyle w:val="divdocumentname"/>
        <w:rPr>
          <w:rFonts w:ascii="Didactic" w:eastAsia="Century Gothic" w:hAnsi="Didactic" w:cs="Century Gothic"/>
        </w:rPr>
      </w:pPr>
      <w:r w:rsidRPr="00FC33A4">
        <w:rPr>
          <w:rStyle w:val="span"/>
          <w:rFonts w:ascii="Didactic" w:eastAsia="Century Gothic" w:hAnsi="Didactic" w:cs="Century Gothic"/>
        </w:rPr>
        <w:t>Kevin</w:t>
      </w:r>
      <w:r w:rsidRPr="00FC33A4">
        <w:rPr>
          <w:rFonts w:ascii="Didactic" w:eastAsia="Century Gothic" w:hAnsi="Didactic" w:cs="Century Gothic"/>
        </w:rPr>
        <w:t xml:space="preserve"> </w:t>
      </w:r>
      <w:r w:rsidRPr="00FC33A4">
        <w:rPr>
          <w:rStyle w:val="divdocumentword-break"/>
          <w:rFonts w:ascii="Didactic" w:eastAsia="Century Gothic" w:hAnsi="Didactic" w:cs="Century Gothic"/>
        </w:rPr>
        <w:t>Foley</w:t>
      </w:r>
    </w:p>
    <w:p w14:paraId="33EA6FF7" w14:textId="77777777" w:rsidR="000D545F" w:rsidRPr="00FC33A4" w:rsidRDefault="00000000">
      <w:pPr>
        <w:pStyle w:val="documentresumeTitle"/>
        <w:spacing w:line="360" w:lineRule="atLeast"/>
        <w:rPr>
          <w:rFonts w:ascii="Didactic" w:eastAsia="Century Gothic" w:hAnsi="Didactic" w:cs="Century Gothic"/>
        </w:rPr>
      </w:pPr>
      <w:r w:rsidRPr="00FC33A4">
        <w:rPr>
          <w:rFonts w:ascii="Didactic" w:eastAsia="Century Gothic" w:hAnsi="Didactic" w:cs="Century Gothic"/>
        </w:rPr>
        <w:t>Data Science, Business Analyst,</w:t>
      </w:r>
    </w:p>
    <w:p w14:paraId="43D61359" w14:textId="3DD88974" w:rsidR="000D545F" w:rsidRPr="00FC33A4" w:rsidRDefault="00000000">
      <w:pPr>
        <w:pStyle w:val="p"/>
        <w:spacing w:before="300" w:line="360" w:lineRule="atLeast"/>
        <w:rPr>
          <w:rFonts w:ascii="Didactic" w:eastAsia="Century Gothic" w:hAnsi="Didactic" w:cs="Century Gothic"/>
          <w:color w:val="343434"/>
          <w:sz w:val="22"/>
          <w:szCs w:val="22"/>
        </w:rPr>
      </w:pP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Offering 25 years experience</w:t>
      </w:r>
      <w:r w:rsidR="001B6893">
        <w:rPr>
          <w:rFonts w:ascii="Didactic" w:eastAsia="Century Gothic" w:hAnsi="Didactic" w:cs="Century Gothic"/>
          <w:color w:val="343434"/>
          <w:sz w:val="22"/>
          <w:szCs w:val="22"/>
        </w:rPr>
        <w:t xml:space="preserve"> customer services, </w:t>
      </w: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collecting data,</w:t>
      </w:r>
      <w:r w:rsidR="001B6893">
        <w:rPr>
          <w:rFonts w:ascii="Didactic" w:eastAsia="Century Gothic" w:hAnsi="Didactic" w:cs="Century Gothic"/>
          <w:color w:val="343434"/>
          <w:sz w:val="22"/>
          <w:szCs w:val="22"/>
        </w:rPr>
        <w:t xml:space="preserve"> identifying trends, optimizing market demands and reducing operationall costs</w:t>
      </w:r>
      <w:r w:rsidRPr="00FC33A4">
        <w:rPr>
          <w:rFonts w:ascii="Didactic" w:eastAsia="Century Gothic" w:hAnsi="Didactic" w:cs="Century Gothic"/>
          <w:color w:val="343434"/>
          <w:sz w:val="22"/>
          <w:szCs w:val="22"/>
        </w:rPr>
        <w:t>. Proficient in R, Python,Tableau,Excel, C++ paired with first-rate report writing abilities.</w:t>
      </w:r>
    </w:p>
    <w:tbl>
      <w:tblPr>
        <w:tblStyle w:val="divdocumentparentContainer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20"/>
        <w:gridCol w:w="600"/>
        <w:gridCol w:w="7640"/>
      </w:tblGrid>
      <w:tr w:rsidR="000D545F" w:rsidRPr="00FC33A4" w14:paraId="4E2A81DF" w14:textId="77777777">
        <w:trPr>
          <w:tblCellSpacing w:w="0" w:type="dxa"/>
        </w:trPr>
        <w:tc>
          <w:tcPr>
            <w:tcW w:w="3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59620F5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B11527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5A206950" wp14:editId="2875050B">
                        <wp:extent cx="431888" cy="432134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852826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Contact</w:t>
                  </w:r>
                </w:p>
              </w:tc>
            </w:tr>
          </w:tbl>
          <w:p w14:paraId="21F499FD" w14:textId="77777777" w:rsidR="000D545F" w:rsidRPr="00FC33A4" w:rsidRDefault="00000000">
            <w:pPr>
              <w:pStyle w:val="divdocumenttxtBold"/>
              <w:spacing w:before="2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3FC436A8" w14:textId="77777777" w:rsidR="000D545F" w:rsidRPr="00FC33A4" w:rsidRDefault="00000000">
            <w:pPr>
              <w:pStyle w:val="div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Apex, NC 27539</w:t>
            </w:r>
          </w:p>
          <w:p w14:paraId="6571AA43" w14:textId="77777777" w:rsidR="000D545F" w:rsidRPr="00FC33A4" w:rsidRDefault="00000000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549DC75F" w14:textId="77777777" w:rsidR="000D545F" w:rsidRPr="00FC33A4" w:rsidRDefault="00000000">
            <w:pPr>
              <w:pStyle w:val="div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(919) 720 - 2121</w:t>
            </w:r>
          </w:p>
          <w:p w14:paraId="43F66B17" w14:textId="77777777" w:rsidR="000D545F" w:rsidRPr="00FC33A4" w:rsidRDefault="00000000">
            <w:pPr>
              <w:pStyle w:val="divdocumenttxtBold"/>
              <w:spacing w:before="100"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5F773A8E" w14:textId="77777777" w:rsidR="000D545F" w:rsidRPr="00FC33A4" w:rsidRDefault="00000000">
            <w:pPr>
              <w:pStyle w:val="divdocumentword-breakParagraph"/>
              <w:spacing w:line="360" w:lineRule="atLeast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span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krf8301@uncw.edu</w:t>
            </w: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63925D4B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0E3452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2C4F4ED0" wp14:editId="798F56E7">
                        <wp:extent cx="431888" cy="432134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FA2CB8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Software</w:t>
                  </w:r>
                </w:p>
              </w:tc>
            </w:tr>
          </w:tbl>
          <w:p w14:paraId="0111E6E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0BF603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D411E6" w14:textId="170B23E1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Python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Excel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Tableau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BE6E17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BE6E17"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6E17"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C++</w:t>
                  </w:r>
                </w:p>
              </w:tc>
            </w:tr>
          </w:tbl>
          <w:p w14:paraId="38DA59FC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BFED80A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E563" w14:textId="7E79FC6E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AB2BFA4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11B1E7E7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6EBF68" w14:textId="67EBBE45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711A4AC7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F2EF45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B3A789" w14:textId="7570B810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0760384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5BF0D8F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5A9AC9" w14:textId="14A950BA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HTML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SQL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Office</w:t>
                  </w:r>
                  <w:r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asposepreserveoriginalpnth-last-child1"/>
                      <w:rFonts w:eastAsia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Orange</w:t>
                  </w:r>
                </w:p>
              </w:tc>
            </w:tr>
          </w:tbl>
          <w:p w14:paraId="41BFCA8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872D170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883BD" w14:textId="6237E06B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7D97F3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F5FBCB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15BE8" w14:textId="7383817A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6D7350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4D9FF62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1A6679" w14:textId="153228C6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A271AC2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ECB4066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3A5B3F" w14:textId="70E25555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67271F5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360"/>
            </w:tblGrid>
            <w:tr w:rsidR="000D545F" w:rsidRPr="00FC33A4" w14:paraId="79560AD3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8A82DE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B05D7DA" wp14:editId="7A368A74">
                        <wp:extent cx="431888" cy="432134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B67B3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Skills</w:t>
                  </w:r>
                </w:p>
              </w:tc>
            </w:tr>
          </w:tbl>
          <w:p w14:paraId="74EA47D2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D9C9FBB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D23734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Machine learning</w:t>
                  </w:r>
                </w:p>
              </w:tc>
            </w:tr>
          </w:tbl>
          <w:p w14:paraId="0CA89A9C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2277241" w14:textId="77777777" w:rsidTr="00BE6E1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4005B3" w14:textId="1A8BB1A8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Business needs analysis</w:t>
                  </w:r>
                </w:p>
              </w:tc>
            </w:tr>
          </w:tbl>
          <w:p w14:paraId="5E56F35D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020D918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C32920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Data Modeling Design</w:t>
                  </w:r>
                </w:p>
              </w:tc>
            </w:tr>
          </w:tbl>
          <w:p w14:paraId="5D93FCBF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5EB871FC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540109" w14:textId="584FE710" w:rsidR="000D545F" w:rsidRPr="00FC33A4" w:rsidRDefault="00BE6E17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Data analysis</w:t>
                  </w:r>
                </w:p>
              </w:tc>
            </w:tr>
          </w:tbl>
          <w:p w14:paraId="64F9C7D5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99BFAA2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7416CF" w14:textId="77777777" w:rsidR="000D545F" w:rsidRPr="00FC33A4" w:rsidRDefault="00000000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asposepreserveoriginalp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Tableau Software Proficiency</w:t>
                  </w:r>
                </w:p>
              </w:tc>
            </w:tr>
          </w:tbl>
          <w:p w14:paraId="7FEB073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48E61CE3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80DE89" w14:textId="4FD9243C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3EEF18B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2520A520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930B2D" w14:textId="2C2ECD6E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706B862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20"/>
            </w:tblGrid>
            <w:tr w:rsidR="000D545F" w:rsidRPr="00FC33A4" w14:paraId="36365F25" w14:textId="77777777"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058118" w14:textId="341EBFFC" w:rsidR="000D545F" w:rsidRPr="00FC33A4" w:rsidRDefault="000D545F">
                  <w:pPr>
                    <w:pStyle w:val="documentratingRowratingText"/>
                    <w:spacing w:before="200" w:line="360" w:lineRule="atLeast"/>
                    <w:rPr>
                      <w:rStyle w:val="documentleftratvcellnth-last-child1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5EECD7B8" w14:textId="77777777" w:rsidR="000D545F" w:rsidRPr="00FC33A4" w:rsidRDefault="000D545F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1CA069" w14:textId="77777777" w:rsidR="000D545F" w:rsidRPr="00FC33A4" w:rsidRDefault="000D545F">
            <w:pPr>
              <w:pStyle w:val="divdocumentparentContainerleft-boxParagraph"/>
              <w:spacing w:line="360" w:lineRule="atLeast"/>
              <w:textAlignment w:val="auto"/>
              <w:rPr>
                <w:rStyle w:val="divdocumentparentContainerlef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2558FCEF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42AB91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196A7031" wp14:editId="235EB895">
                        <wp:extent cx="431888" cy="432134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BCC832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Education</w:t>
                  </w:r>
                </w:p>
              </w:tc>
            </w:tr>
          </w:tbl>
          <w:p w14:paraId="61EC1D56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60"/>
              <w:gridCol w:w="520"/>
              <w:gridCol w:w="5820"/>
            </w:tblGrid>
            <w:tr w:rsidR="000D545F" w:rsidRPr="00FC33A4" w14:paraId="23712492" w14:textId="77777777" w:rsidTr="00BE6E17">
              <w:trPr>
                <w:tblCellSpacing w:w="0" w:type="dxa"/>
              </w:trPr>
              <w:tc>
                <w:tcPr>
                  <w:tcW w:w="9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E5524" w14:textId="77777777" w:rsidR="000D545F" w:rsidRPr="00FC33A4" w:rsidRDefault="00000000">
                  <w:pPr>
                    <w:rPr>
                      <w:rStyle w:val="divdocumentparentContainerright-box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2022-08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852B4F" w14:textId="77777777" w:rsidR="000D545F" w:rsidRPr="00FC33A4" w:rsidRDefault="00000000">
                  <w:pPr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DB3862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Master of Science: Business Analytics</w:t>
                  </w:r>
                </w:p>
                <w:p w14:paraId="760EFAC3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University of North Carolina At Wilmington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Wilmington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NC</w:t>
                  </w:r>
                </w:p>
                <w:p w14:paraId="37B71216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Honor Roll [All Semesters]</w:t>
                  </w:r>
                </w:p>
                <w:p w14:paraId="053DAA97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0000FF"/>
                      <w:spacing w:val="4"/>
                      <w:sz w:val="22"/>
                      <w:szCs w:val="22"/>
                    </w:rPr>
                    <w:t>4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.0 GPA</w:t>
                  </w:r>
                </w:p>
                <w:p w14:paraId="29C6191B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R, Tableau, Python, Excell, Orange, Descriptive Analytics, Predictive Analytics, Training and Testing (supervised/unsupervised) Machine Learning, Programming for Analytics(R&amp; Python), SQL, Databases for Analytics, Data Visualizations(Excell, Tableau,Orange), Text and Unstructured Data Analytics, Modeling,</w:t>
                  </w:r>
                </w:p>
                <w:p w14:paraId="2FBDE7C4" w14:textId="77777777" w:rsidR="000D545F" w:rsidRPr="00FC33A4" w:rsidRDefault="000D545F">
                  <w:pPr>
                    <w:pStyle w:val="p"/>
                    <w:spacing w:line="360" w:lineRule="atLeast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4694AAC3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35F8FFEE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67DDBF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2014-06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B2B93C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790C43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Bachelor of Arts: History </w:t>
                  </w:r>
                </w:p>
                <w:p w14:paraId="08D83B89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North Carolina State University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Raleigh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NC</w:t>
                  </w:r>
                </w:p>
                <w:p w14:paraId="6A70BE66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Minor in Environmental Science</w:t>
                  </w:r>
                </w:p>
                <w:p w14:paraId="024541C6" w14:textId="5B6C80F0" w:rsidR="000D545F" w:rsidRPr="00FC33A4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Calculus</w:t>
                  </w:r>
                </w:p>
              </w:tc>
            </w:tr>
          </w:tbl>
          <w:p w14:paraId="2C7F0D6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4CCF1491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10A65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2012-05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689B75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0BE61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Associate of Arts: General Studies</w:t>
                  </w:r>
                </w:p>
                <w:p w14:paraId="64347836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Wake Technical Community College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Raleigh, NC</w:t>
                  </w:r>
                </w:p>
                <w:p w14:paraId="4BF49BD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Honor Roll 2010-2012</w:t>
                  </w:r>
                </w:p>
                <w:p w14:paraId="020A5F7F" w14:textId="34A53A21" w:rsidR="000D545F" w:rsidRPr="00FC33A4" w:rsidRDefault="00616E63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3</w:t>
                  </w:r>
                  <w:r w:rsidR="00000000"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.66 GPA</w:t>
                  </w:r>
                </w:p>
                <w:p w14:paraId="62FE31F3" w14:textId="26621193" w:rsidR="000D545F" w:rsidRPr="00FC33A4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Relevant Coursework: C++  , Python, Statistics</w:t>
                  </w:r>
                </w:p>
              </w:tc>
            </w:tr>
          </w:tbl>
          <w:p w14:paraId="3F54CEA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0B13D222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87A2B2" w14:textId="77777777" w:rsidR="000D545F" w:rsidRPr="00FC33A4" w:rsidRDefault="000D545F">
                  <w:pPr>
                    <w:pStyle w:val="divdocumentright-boxpaddedlinedate-contentParagraph"/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7966F2" w14:textId="77777777" w:rsidR="000D545F" w:rsidRPr="00FC33A4" w:rsidRDefault="00000000">
                  <w:pPr>
                    <w:pStyle w:val="divdocumentright-boxpaddedlinedate-contentParagraph"/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6F3B6A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Armament Repairer Class 06-05: Mechanical Maintenance Training</w:t>
                  </w:r>
                </w:p>
                <w:p w14:paraId="3F4721C2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U.S. Army Ordnance Center And School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Aberdeen Proving Ground, MD</w:t>
                  </w:r>
                </w:p>
                <w:p w14:paraId="26E6D78F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Ranked Top of class</w:t>
                  </w:r>
                </w:p>
                <w:p w14:paraId="00E858C1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Awarded Distinguished Graduate by Brigadier General Vincent Boles</w:t>
                  </w:r>
                </w:p>
                <w:p w14:paraId="6CA18262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Continuing education in electrical diagnostic and repair</w:t>
                  </w:r>
                </w:p>
              </w:tc>
            </w:tr>
          </w:tbl>
          <w:p w14:paraId="127109FE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70F8F20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990C20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lastRenderedPageBreak/>
                    <w:t>1999-01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1999-12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2D99B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12C8B3" w14:textId="77777777" w:rsidR="000D545F" w:rsidRPr="00FC33A4" w:rsidRDefault="00000000">
                  <w:pPr>
                    <w:pStyle w:val="divdocumenttxtBold"/>
                    <w:spacing w:after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Certifications, Hontech, Gen Motorcycle Maint.: Recreational Vehicle Diagnostic And Repair</w:t>
                  </w:r>
                </w:p>
                <w:p w14:paraId="1BAA807A" w14:textId="77777777" w:rsidR="000D545F" w:rsidRPr="00FC33A4" w:rsidRDefault="00000000">
                  <w:pPr>
                    <w:pStyle w:val="divdocumenttxtItl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Motorcycle Mechanics Institute A Div. of Universal Technical Institute -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Phoenix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Pr="00FC33A4">
                    <w:rPr>
                      <w:rStyle w:val="divdocumenteducationjoblocation"/>
                      <w:rFonts w:ascii="Didactic" w:eastAsia="Century Gothic" w:hAnsi="Didact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AZ</w:t>
                  </w:r>
                </w:p>
              </w:tc>
            </w:tr>
          </w:tbl>
          <w:p w14:paraId="2AF2B16B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3C608172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8D13D6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3DBE920" wp14:editId="268B1E8F">
                        <wp:extent cx="431888" cy="432134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3EDAE6" w14:textId="77777777" w:rsidR="000D545F" w:rsidRPr="00FC33A4" w:rsidRDefault="00000000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 w:rsidRPr="00FC33A4"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Work History</w:t>
                  </w:r>
                </w:p>
              </w:tc>
            </w:tr>
          </w:tbl>
          <w:p w14:paraId="5D52CEB9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firstparagraphTable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06B13DB4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D18704" w14:textId="77777777" w:rsidR="000D545F" w:rsidRPr="00FC33A4" w:rsidRDefault="00000000">
                  <w:pPr>
                    <w:rPr>
                      <w:rStyle w:val="divdocumentparentContainerright-box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2009-01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58F4E" w14:textId="77777777" w:rsidR="000D545F" w:rsidRPr="00FC33A4" w:rsidRDefault="00000000">
                  <w:pPr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C75790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Consultant</w:t>
                  </w:r>
                </w:p>
                <w:p w14:paraId="3C76F9F1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Independent, Cary, NC</w:t>
                  </w:r>
                </w:p>
                <w:p w14:paraId="3B5F691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Delivered outstanding service to clients to maintain and extend relationship for future business opportunities.</w:t>
                  </w:r>
                </w:p>
                <w:p w14:paraId="564F8FB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Liaised with customers, management, and sales team to better understand customer needs and recommend appropriate solutions.</w:t>
                  </w:r>
                </w:p>
                <w:p w14:paraId="4548483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Implemented practices and procedures to reduce expenditures and increase savings.</w:t>
                  </w:r>
                </w:p>
                <w:p w14:paraId="0106B0A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Organized and analyzed primary and secondary research to understand industry, market and company trends.</w:t>
                  </w:r>
                </w:p>
                <w:p w14:paraId="78B3041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Increase sales 2.8% annually and decreased overage expenditures by 10%</w:t>
                  </w:r>
                </w:p>
              </w:tc>
            </w:tr>
          </w:tbl>
          <w:p w14:paraId="5898E2C1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1C4CD75B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3FE113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2005-01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2008-12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AA8360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7EBBE3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Automated Logistics Specialist</w:t>
                  </w:r>
                </w:p>
                <w:p w14:paraId="61FACE47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6DC85953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Created and maintained records, which included stock lists, inventory and material counts.</w:t>
                  </w:r>
                </w:p>
                <w:p w14:paraId="3A17B5B2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Implemented systems and procedures for accurate data collection and reporting while optimizing office logistic flow.</w:t>
                  </w:r>
                </w:p>
                <w:p w14:paraId="3AA240E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Loaded and offloaded logistical components maximizing workflow thus reducing downtime regimental downtime.</w:t>
                  </w:r>
                </w:p>
                <w:p w14:paraId="7DA0FCEA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Completed work orders and recorded supply readiness. Created and disbursed dispatch schedules to executive leaders and stakeholders.</w:t>
                  </w:r>
                </w:p>
                <w:p w14:paraId="241387C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Set up and controlled mission-critical workstations and servers, terminals, radio-frequency identification technologies and medical communications for Logistics Information Systems.</w:t>
                  </w:r>
                </w:p>
              </w:tc>
            </w:tr>
          </w:tbl>
          <w:p w14:paraId="4AEE6D6A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48CB3195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84D8E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lastRenderedPageBreak/>
                    <w:t>2006-01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2007-09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F41674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0E401F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 xml:space="preserve">Shop Office Parts Sergeant </w:t>
                  </w:r>
                </w:p>
                <w:p w14:paraId="1DBED941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3DA14CF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Analyzed trends to follow demands of customers and in-shop needs.</w:t>
                  </w:r>
                </w:p>
                <w:p w14:paraId="7013262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Trained team members in successful strategies to meet operational targets while providing professional service.</w:t>
                  </w:r>
                </w:p>
                <w:p w14:paraId="29AA9DE0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Developed and implemented new procedures for improving inventory control and levels while reducing time required locating parts by modifying part locations.</w:t>
                  </w:r>
                </w:p>
                <w:p w14:paraId="117764C8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Interacted well with customers to build connections and nurture relationships.</w:t>
                  </w:r>
                </w:p>
                <w:p w14:paraId="2C620E4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Overage Repairable Item List was reduced 91%, reducing number of lines from 491 to 61.</w:t>
                  </w:r>
                </w:p>
              </w:tc>
            </w:tr>
          </w:tbl>
          <w:p w14:paraId="3639EEE8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0AF2C4F" w14:textId="77777777"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8F0296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2006-12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631931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CA71CD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Maintenance Control Sergeant</w:t>
                  </w:r>
                </w:p>
                <w:p w14:paraId="297C88D6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299A388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Managed maintenance team of 42 employees and coordinated repair schedule according to priority level.</w:t>
                  </w:r>
                </w:p>
                <w:p w14:paraId="1C779B7D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Monitored priorities and liaised between maintenance team and management, delegating tasks to complete on time.</w:t>
                  </w:r>
                </w:p>
                <w:p w14:paraId="3394DB55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8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Monitored equipment, tools and system upgrades to compile data into detailed reports for upper management.</w:t>
                  </w:r>
                </w:p>
              </w:tc>
            </w:tr>
          </w:tbl>
          <w:p w14:paraId="0B43CA23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paragraph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20"/>
              <w:gridCol w:w="5820"/>
            </w:tblGrid>
            <w:tr w:rsidR="000D545F" w:rsidRPr="00FC33A4" w14:paraId="7C9EA333" w14:textId="77777777" w:rsidTr="00844A32">
              <w:trPr>
                <w:trHeight w:val="3179"/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E68DF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</w:pP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2005-09</w:t>
                  </w:r>
                  <w:r w:rsidRPr="00FC33A4">
                    <w:rPr>
                      <w:rStyle w:val="span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FC33A4">
                    <w:rPr>
                      <w:rStyle w:val="divdocumentjobdates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</w:rPr>
                    <w:t>2006-02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FA09C8" w14:textId="77777777" w:rsidR="000D545F" w:rsidRPr="00FC33A4" w:rsidRDefault="00000000">
                  <w:pPr>
                    <w:spacing w:line="360" w:lineRule="atLeast"/>
                    <w:textAlignment w:val="auto"/>
                    <w:rPr>
                      <w:rStyle w:val="divdocumentright-boxpaddedlinedate-content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right-boxdatetablepindcell"/>
                      <w:rFonts w:ascii="Didactic" w:eastAsia="Century Gothic" w:hAnsi="Didact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55FE2C" w14:textId="77777777" w:rsidR="000D545F" w:rsidRPr="00FC33A4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divdocumenttxtBoldCharacter"/>
                      <w:rFonts w:ascii="Didactic" w:eastAsia="Century Gothic" w:hAnsi="Didactic" w:cs="Century Gothic"/>
                      <w:color w:val="343434"/>
                      <w:spacing w:val="4"/>
                      <w:sz w:val="28"/>
                      <w:szCs w:val="28"/>
                    </w:rPr>
                    <w:t>Armament Repairer</w:t>
                  </w:r>
                </w:p>
                <w:p w14:paraId="1404A086" w14:textId="77777777" w:rsidR="000D545F" w:rsidRPr="00FC33A4" w:rsidRDefault="00000000">
                  <w:pPr>
                    <w:pStyle w:val="divdocumenttxtItl"/>
                    <w:spacing w:before="80" w:line="360" w:lineRule="atLeast"/>
                    <w:rPr>
                      <w:rStyle w:val="divdocumentright-boxdatetablesinglecolum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US Army, Fort Irwin, CA</w:t>
                  </w:r>
                </w:p>
                <w:p w14:paraId="108EF38C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Maintained inventory of repair supplies and ordered parts.</w:t>
                  </w:r>
                </w:p>
                <w:p w14:paraId="5722048B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Adjusted machine settings to maximize performance and equipment longevity.</w:t>
                  </w:r>
                </w:p>
                <w:p w14:paraId="4F153BA9" w14:textId="77777777" w:rsidR="000D545F" w:rsidRPr="00FC33A4" w:rsidRDefault="00000000">
                  <w:pPr>
                    <w:pStyle w:val="divdocumentli"/>
                    <w:numPr>
                      <w:ilvl w:val="0"/>
                      <w:numId w:val="9"/>
                    </w:numPr>
                    <w:spacing w:line="360" w:lineRule="atLeast"/>
                    <w:ind w:left="300" w:hanging="301"/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FC33A4">
                    <w:rPr>
                      <w:rStyle w:val="span"/>
                      <w:rFonts w:ascii="Didactic" w:eastAsia="Century Gothic" w:hAnsi="Didactic" w:cs="Century Gothic"/>
                      <w:color w:val="343434"/>
                      <w:spacing w:val="4"/>
                      <w:sz w:val="22"/>
                      <w:szCs w:val="22"/>
                    </w:rPr>
                    <w:t>Diagnosed and repaired problems with electrical, hydraulic, and mechanical systems.</w:t>
                  </w:r>
                </w:p>
              </w:tc>
            </w:tr>
          </w:tbl>
          <w:p w14:paraId="6CE7CF70" w14:textId="77777777" w:rsidR="000D545F" w:rsidRPr="00FC33A4" w:rsidRDefault="000D545F">
            <w:pPr>
              <w:rPr>
                <w:rFonts w:ascii="Didactic" w:hAnsi="Didactic"/>
                <w:vanish/>
              </w:rPr>
            </w:pPr>
          </w:p>
          <w:tbl>
            <w:tblPr>
              <w:tblStyle w:val="divdocumentdivheading"/>
              <w:tblW w:w="5000" w:type="pct"/>
              <w:tblCellSpacing w:w="0" w:type="dxa"/>
              <w:tblBorders>
                <w:bottom w:val="single" w:sz="8" w:space="0" w:color="D5D6D6"/>
              </w:tblBorders>
              <w:tblCellMar>
                <w:left w:w="0" w:type="dxa"/>
                <w:bottom w:w="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6880"/>
            </w:tblGrid>
            <w:tr w:rsidR="000D545F" w:rsidRPr="00FC33A4" w14:paraId="4AE586C3" w14:textId="77777777">
              <w:trPr>
                <w:tblCellSpacing w:w="0" w:type="dxa"/>
              </w:trPr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0DFBE5" w14:textId="77777777" w:rsidR="000D545F" w:rsidRPr="00FC33A4" w:rsidRDefault="00000000">
                  <w:pPr>
                    <w:spacing w:line="460" w:lineRule="atLeast"/>
                    <w:ind w:right="60"/>
                    <w:textAlignment w:val="auto"/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C33A4">
                    <w:rPr>
                      <w:rStyle w:val="documentheadingIcon"/>
                      <w:rFonts w:ascii="Didactic" w:eastAsia="Century Gothic" w:hAnsi="Didact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422014B0" wp14:editId="63C67B61">
                        <wp:extent cx="431888" cy="432134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52B92" w14:textId="493A6AC7" w:rsidR="000D545F" w:rsidRPr="00FC33A4" w:rsidRDefault="00FC33A4">
                  <w:pPr>
                    <w:spacing w:line="460" w:lineRule="atLeast"/>
                    <w:textAlignment w:val="auto"/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</w:pPr>
                  <w:r>
                    <w:rPr>
                      <w:rStyle w:val="divdocumentsectiontitle"/>
                      <w:rFonts w:ascii="Didactic" w:eastAsia="Century Gothic" w:hAnsi="Didactic" w:cs="Century Gothic"/>
                      <w:b/>
                      <w:bCs/>
                    </w:rPr>
                    <w:t>Hobbies</w:t>
                  </w:r>
                </w:p>
              </w:tc>
            </w:tr>
          </w:tbl>
          <w:p w14:paraId="626FB118" w14:textId="77777777" w:rsidR="000D545F" w:rsidRPr="00FC33A4" w:rsidRDefault="00000000">
            <w:pPr>
              <w:pStyle w:val="p"/>
              <w:spacing w:before="200"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I enjoy bowling ,photography, and archery.</w:t>
            </w:r>
          </w:p>
          <w:p w14:paraId="71E9BFC8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lastRenderedPageBreak/>
              <w:t>I bowl when I get an opportunity. </w:t>
            </w:r>
          </w:p>
          <w:p w14:paraId="2F6F423C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My photography was focused on landscape but I have shifted to portraits for the past four years.</w:t>
            </w:r>
          </w:p>
          <w:p w14:paraId="5A4CC4E6" w14:textId="77777777" w:rsidR="000D545F" w:rsidRPr="00FC33A4" w:rsidRDefault="00000000">
            <w:pPr>
              <w:pStyle w:val="p"/>
              <w:spacing w:line="360" w:lineRule="atLeast"/>
              <w:ind w:left="1820"/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</w:pPr>
            <w:r w:rsidRPr="00FC33A4">
              <w:rPr>
                <w:rStyle w:val="divdocumentparentContainerright-box"/>
                <w:rFonts w:ascii="Didactic" w:eastAsia="Century Gothic" w:hAnsi="Didactic" w:cs="Century Gothic"/>
                <w:color w:val="343434"/>
                <w:spacing w:val="4"/>
                <w:sz w:val="22"/>
                <w:szCs w:val="22"/>
              </w:rPr>
              <w:t>I practice archery to work on my patience, keep my focus sharp, and mostly because it is fun.  </w:t>
            </w:r>
          </w:p>
        </w:tc>
      </w:tr>
    </w:tbl>
    <w:p w14:paraId="4FC52B71" w14:textId="77777777" w:rsidR="000D545F" w:rsidRPr="00FC33A4" w:rsidRDefault="000D545F">
      <w:pPr>
        <w:rPr>
          <w:rFonts w:ascii="Didactic" w:eastAsia="Century Gothic" w:hAnsi="Didactic" w:cs="Century Gothic"/>
          <w:color w:val="343434"/>
          <w:sz w:val="22"/>
          <w:szCs w:val="22"/>
        </w:rPr>
      </w:pPr>
    </w:p>
    <w:tbl>
      <w:tblPr>
        <w:tblStyle w:val="divdocumentdivheading"/>
        <w:tblW w:w="5198" w:type="pct"/>
        <w:tblCellSpacing w:w="0" w:type="dxa"/>
        <w:tblBorders>
          <w:bottom w:val="single" w:sz="8" w:space="0" w:color="D5D6D6"/>
        </w:tblBorders>
        <w:tblCellMar>
          <w:left w:w="0" w:type="dxa"/>
          <w:bottom w:w="40" w:type="dxa"/>
          <w:right w:w="0" w:type="dxa"/>
        </w:tblCellMar>
        <w:tblLook w:val="05E0" w:firstRow="1" w:lastRow="1" w:firstColumn="1" w:lastColumn="1" w:noHBand="0" w:noVBand="1"/>
      </w:tblPr>
      <w:tblGrid>
        <w:gridCol w:w="1350"/>
        <w:gridCol w:w="10460"/>
      </w:tblGrid>
      <w:tr w:rsidR="00FC33A4" w:rsidRPr="00FC33A4" w14:paraId="60B1B9BD" w14:textId="77777777" w:rsidTr="00BE6E17">
        <w:trPr>
          <w:tblCellSpacing w:w="0" w:type="dxa"/>
        </w:trPr>
        <w:tc>
          <w:tcPr>
            <w:tcW w:w="1350" w:type="dxa"/>
            <w:tcMar>
              <w:top w:w="4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18045" w14:textId="77777777" w:rsidR="00FC33A4" w:rsidRPr="00FC33A4" w:rsidRDefault="00FC33A4" w:rsidP="00BE6E17">
            <w:pPr>
              <w:spacing w:line="460" w:lineRule="atLeast"/>
              <w:ind w:right="60" w:firstLine="540"/>
              <w:textAlignment w:val="auto"/>
              <w:rPr>
                <w:rStyle w:val="documentheadingIcon"/>
                <w:rFonts w:ascii="Didactic" w:eastAsia="Century Gothic" w:hAnsi="Didactic" w:cs="Century Gothic"/>
                <w:b/>
                <w:bCs/>
                <w:color w:val="343434"/>
                <w:sz w:val="22"/>
                <w:szCs w:val="22"/>
              </w:rPr>
            </w:pPr>
            <w:r w:rsidRPr="00FC33A4">
              <w:rPr>
                <w:rStyle w:val="documentheadingIcon"/>
                <w:rFonts w:ascii="Didactic" w:eastAsia="Century Gothic" w:hAnsi="Didactic" w:cs="Century Gothic"/>
                <w:b/>
                <w:bCs/>
                <w:noProof/>
                <w:color w:val="343434"/>
                <w:sz w:val="22"/>
                <w:szCs w:val="22"/>
              </w:rPr>
              <w:drawing>
                <wp:inline distT="0" distB="0" distL="0" distR="0" wp14:anchorId="1D2F71C3" wp14:editId="402C011C">
                  <wp:extent cx="431888" cy="432134"/>
                  <wp:effectExtent l="0" t="0" r="0" b="0"/>
                  <wp:docPr id="941369134" name="Picture 941369134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69134" name="Picture 941369134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0" w:type="dxa"/>
            <w:tcMar>
              <w:top w:w="40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2A572" w14:textId="2027DA04" w:rsidR="00FC33A4" w:rsidRPr="00FC33A4" w:rsidRDefault="00FC33A4" w:rsidP="00BE6E17">
            <w:pPr>
              <w:spacing w:line="460" w:lineRule="atLeast"/>
              <w:ind w:left="810" w:hanging="720"/>
              <w:textAlignment w:val="auto"/>
              <w:rPr>
                <w:rStyle w:val="divdocumentsectiontitle"/>
                <w:rFonts w:ascii="Didactic" w:eastAsia="Century Gothic" w:hAnsi="Didactic" w:cs="Century Gothic"/>
                <w:b/>
                <w:bCs/>
              </w:rPr>
            </w:pPr>
            <w:r>
              <w:rPr>
                <w:rStyle w:val="divdocumentsectiontitle"/>
                <w:rFonts w:ascii="Didactic" w:eastAsia="Century Gothic" w:hAnsi="Didactic" w:cs="Century Gothic"/>
                <w:b/>
                <w:bCs/>
              </w:rPr>
              <w:t>References: available upon request</w:t>
            </w:r>
          </w:p>
        </w:tc>
      </w:tr>
    </w:tbl>
    <w:p w14:paraId="72E41CFD" w14:textId="77777777" w:rsidR="00FC33A4" w:rsidRPr="00FC33A4" w:rsidRDefault="00FC33A4">
      <w:pPr>
        <w:rPr>
          <w:rFonts w:ascii="Didactic" w:eastAsia="Century Gothic" w:hAnsi="Didactic" w:cs="Century Gothic"/>
          <w:color w:val="343434"/>
          <w:sz w:val="22"/>
          <w:szCs w:val="22"/>
        </w:rPr>
      </w:pPr>
    </w:p>
    <w:sectPr w:rsidR="00FC33A4" w:rsidRPr="00FC33A4">
      <w:pgSz w:w="12240" w:h="15840"/>
      <w:pgMar w:top="500" w:right="440" w:bottom="50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actic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FA894362-5C27-45C2-848E-49FE450970D9}"/>
    <w:embedBold r:id="rId2" w:fontKey="{3974B0C7-B085-42E0-B89D-17C578A5FFF1}"/>
    <w:embedItalic r:id="rId3" w:fontKey="{DA03BB58-6EFE-44A8-941C-91429048C08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6AE9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B05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42B0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847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9AB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9E3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7A0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294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86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0CAD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C1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C2B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4CD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A6D3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2014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B6D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B48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760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3E5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223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AAA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E1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AC5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2CAA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5C4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83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79E8B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E43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84C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AA7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AC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346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6229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6C42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AC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1044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3A60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C80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46D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E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9A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E80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ED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B42F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96420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5CF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AED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0C16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EC80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25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A0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C28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5211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5F457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4257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E6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4B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80D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BEE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34A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54F1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88F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FB81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460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384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AA1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2AE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A6F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E676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6E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346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2E8A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B498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380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B689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54A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E86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6EFA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FE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D2D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31307651">
    <w:abstractNumId w:val="0"/>
  </w:num>
  <w:num w:numId="2" w16cid:durableId="1401753278">
    <w:abstractNumId w:val="1"/>
  </w:num>
  <w:num w:numId="3" w16cid:durableId="1029643917">
    <w:abstractNumId w:val="2"/>
  </w:num>
  <w:num w:numId="4" w16cid:durableId="2065711410">
    <w:abstractNumId w:val="3"/>
  </w:num>
  <w:num w:numId="5" w16cid:durableId="1805805711">
    <w:abstractNumId w:val="4"/>
  </w:num>
  <w:num w:numId="6" w16cid:durableId="388771655">
    <w:abstractNumId w:val="5"/>
  </w:num>
  <w:num w:numId="7" w16cid:durableId="586769288">
    <w:abstractNumId w:val="6"/>
  </w:num>
  <w:num w:numId="8" w16cid:durableId="1438524162">
    <w:abstractNumId w:val="7"/>
  </w:num>
  <w:num w:numId="9" w16cid:durableId="2029334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45F"/>
    <w:rsid w:val="000D545F"/>
    <w:rsid w:val="001B6893"/>
    <w:rsid w:val="004F4B49"/>
    <w:rsid w:val="00616E63"/>
    <w:rsid w:val="00844A32"/>
    <w:rsid w:val="00BE6E17"/>
    <w:rsid w:val="00F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FC9F"/>
  <w15:docId w15:val="{F3DF3F89-9D8F-4769-ADD3-0DAF5AD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50" w:lineRule="atLeast"/>
    </w:pPr>
    <w:rPr>
      <w:b/>
      <w:bCs/>
      <w:color w:val="252932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252932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252932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">
    <w:name w:val="div_document_div_paragraph"/>
    <w:basedOn w:val="TableNormal"/>
    <w:tblPr/>
  </w:style>
  <w:style w:type="table" w:customStyle="1" w:styleId="documentratingRow">
    <w:name w:val="document_ratingRow"/>
    <w:basedOn w:val="TableNormal"/>
    <w:tblPr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divdocumentright-boxpaddedlinedate-contentParagraph">
    <w:name w:val="div_document_right-box_paddedline_date-content Paragraph"/>
    <w:basedOn w:val="Normal"/>
    <w:pPr>
      <w:textAlignment w:val="top"/>
    </w:pPr>
    <w:rPr>
      <w:b/>
      <w:bCs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Foley</dc:title>
  <cp:lastModifiedBy>wolfpack 1</cp:lastModifiedBy>
  <cp:revision>6</cp:revision>
  <cp:lastPrinted>2023-05-05T13:55:00Z</cp:lastPrinted>
  <dcterms:created xsi:type="dcterms:W3CDTF">2023-05-05T13:24:00Z</dcterms:created>
  <dcterms:modified xsi:type="dcterms:W3CDTF">2023-05-06T15:25:00Z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b41977b4-915f-4e83-b42f-3a7081bd1a41</vt:lpwstr>
  </property>
  <property fmtid="{D5CDD505-2E9C-101B-9397-08002B2CF9AE}" pid="3" name="x1ye=0">
    <vt:lpwstr>oJIAAB+LCAAAAAAABAAUm8Vuw0AURT/ICzMtzcwY78zsmOnrm6qqWimRas+8ufcc1UEYWBQgAhFoDIMgiONQksBwnMU5iqNZHLtiU/RJZ0ip+0WkIcKEQrdJ3ePhHbJhenMOTwvXnY7FrK85n8H9MZUfszNGBjQh+D1QVF9gY0LJoFv1lOhGy53xML97wx+0Loj7k+mhb5rTlQm8Oj6Xi/IJyQH7GL2OZTm1IjJhuNFIDbgRVG7IVj68orN9JBW</vt:lpwstr>
  </property>
  <property fmtid="{D5CDD505-2E9C-101B-9397-08002B2CF9AE}" pid="4" name="x1ye=1">
    <vt:lpwstr>p7yXypOH3FRF5lta5G+HX+HJ5CzhLpIhG5pnisr7y8pYBmh/EcXs1Ao+wDzpJkrQh8RVxdnV8OYloVV+WAWCoQquBO3I/RCqKwcfoREVxLiXq+JQjs1wC2m29owyyRFM8bKBciikqNbEVD/Cs1yxWSU741BuFCZPHkW1eNu4ZjbSN9c7yAHbdmVuZvK3JWFT7veunF70F7iJB/9KxoRuHtA74tC7kRQNDPKU2pTRtbHkf97napBmpCIzZCRHtzB</vt:lpwstr>
  </property>
  <property fmtid="{D5CDD505-2E9C-101B-9397-08002B2CF9AE}" pid="5" name="x1ye=10">
    <vt:lpwstr>aQrJ6mJLIsAIKSeasTX+JsQmq1ZfGgX5nhvvA1uDaT5PYQmBQ/dqI+R3XH++E5rQP3a0cifSGXAzTUCBXaJtxVqc1g3L677jlnAADl8VUfHmcJT9Z/NWR1547cIUk0w0+JN60Tb3d3U8J3wU+ieBY+qB/G09WEIOE7T0DPzDJai1Dhen0QBmAKKzCKf51Oe6JjEpnfhVfGNyrU+ZdfG5vxFb/7GCIkA4vMp433gWHHCqUcLUM5SbV7cqxbPRBaP</vt:lpwstr>
  </property>
  <property fmtid="{D5CDD505-2E9C-101B-9397-08002B2CF9AE}" pid="6" name="x1ye=100">
    <vt:lpwstr>nO3bSR+HzoxtHTmsYAtfMBtx/uw8m9cY2Tm/57ezCDpRAiHQQLmsJrT6htiaHGQtxkAXW7sXQB00vZRNZAiuH/lUyM0+rY5/J6DtKLJJ7cNtsRmCOO1Et36uPQoVdhnrX6z8VFRV1fmllCR55DTwjVx8BJszQhhpJX+XnmgLTjKwO/weCSJl3DPfIL8Y/GuE5eHbnpm/0Vpu3Len34mSWUUWtv3ijRvsDTDPYFSZxaT3p4url9iS6MGSUEUG9d3</vt:lpwstr>
  </property>
  <property fmtid="{D5CDD505-2E9C-101B-9397-08002B2CF9AE}" pid="7" name="x1ye=101">
    <vt:lpwstr>kpln3Nq/5DWUY1w7zQbwP5vkYnOPKhB/hsvqu+ELStzG2L28x56oUlyQA7c9Y9eC7s15nT7nzcUmo3R/9wxX4+osv7otvW3IU/BciQiHETyYOtTRJT1RKgB/m1j95uk3evoIv1eihDmLhTq4JH+rIBZ/B8bOZsOL2dRp/4D2PiSF0cUhmQuLibEap/v0yhZBTxMTaiWn2Zk7HHz22efW5TcIANjI9irPiKKsIgFL/qRVqepGGx0gV8zxGt6LsuN</vt:lpwstr>
  </property>
  <property fmtid="{D5CDD505-2E9C-101B-9397-08002B2CF9AE}" pid="8" name="x1ye=102">
    <vt:lpwstr>A3/d8cKtOnvxktBMnvn+dDSWLJ511+xLVhhOFviHHuuG1eiANIGsFVoveb7gvG9pstFHia/O4CNwkJ0pqfCSGbkQ4EoQYOErfn+2dnL+gsb4a30uAlhTYv5RHORkEVTC+PduyQlbiLMzEkYCOW4+s5B2TUK/wDeVIjtcqMHSked3LGDk/jmvl8TinDU6ej0nB5R5B358ToRzBvGsxcM5bp7K5xwSQk4j0IIXBr3jFVIJM6WfcsVjaKioIuJjlbT</vt:lpwstr>
  </property>
  <property fmtid="{D5CDD505-2E9C-101B-9397-08002B2CF9AE}" pid="9" name="x1ye=103">
    <vt:lpwstr>LLX06sk+GBHL5KFD0y63qYz5Vl1lR9tzYROmBhXTgZoFE/d/2TnRw4no8d3AVQ2O4EfBjLmz3k9/AHbMhVhcLHI5drd98SUniUyWCVy+1617A3To8wO3sARjZByVnYSINwBdhelXAXaWVS8AFCkNLSLVDyVVTeuQExk/EPEAasFKqfMs40i57EVrNg9MIARngOY/U0/S9CXLup3jNMvxcEWy4eXDbDvzLk0pp/6Niamysav8Saw30QnnWIeYuDP</vt:lpwstr>
  </property>
  <property fmtid="{D5CDD505-2E9C-101B-9397-08002B2CF9AE}" pid="10" name="x1ye=104">
    <vt:lpwstr>dMBB/mEuKHSoeAWp1IbFt6XtMPogIfTlWh+wWaO1GbQlX7ElFhZwc71nwjFjKl/ZRC+PvSz6qRSp4MOAA3rGzDJzTNHifXCdqgsHrGHl0UkGHdyAMLRRzfkWA9NjaHxNUej7h2+n/QYXJXVpqCpY8R35c6wsuesoMWHRn0j9so3cXXKx5KnVGpDVFkSjC/WAae0Wl1M5uNKHHWC73q0q54l4ZpFsSnAFuAEnJ8gtrNXX1Fi7sdDtGE+BWpOtNLY</vt:lpwstr>
  </property>
  <property fmtid="{D5CDD505-2E9C-101B-9397-08002B2CF9AE}" pid="11" name="x1ye=105">
    <vt:lpwstr>eFj/4Uv9mkbh4BVL8hgYSYsYQHbTciCKfz6Zy132I3fGr9fLzHjmaTiQ2oSSLh3q00zv+5VfJIvPCDbYWIDK26U5o2zu6P7GXPYHAE9rit3ualmXtXAg9PSUkk/p36zaC2OwcHMt2GOKC5c6g5Wkhtea2e25C1FqvEoYwwyAuAcvGlnPeb7PsVM2EvZi0H41CPy1Vof6mImspb+jOOaJTFf0aeEiwxSgDmuuLwcKxTj99w51sEqvPz40hUAaCoI</vt:lpwstr>
  </property>
  <property fmtid="{D5CDD505-2E9C-101B-9397-08002B2CF9AE}" pid="12" name="x1ye=106">
    <vt:lpwstr>8k5UVBrUIDhUcs5JMvi4wpT6A2w+hhZMa8ZCVATusOEa1/WDqrk1SJHf0C1DnoPJ2dYeu3puPCBXef3m1vV2BpGfYEg36OxsuuKQCLwaBjXtQV/dhaD3oSv3aFld9FnhK5zqeaaxZkHfb8E4R9OHTAu39vIhi0MAFMH/xk9+1fyce6jZaUGjrUqs3HEvSwykoxcG7cl9INuUwaIsimf+9T0muqw6EapBJp9gjdYXa8C1pZta9pm5l4SwL9jaE0q</vt:lpwstr>
  </property>
  <property fmtid="{D5CDD505-2E9C-101B-9397-08002B2CF9AE}" pid="13" name="x1ye=107">
    <vt:lpwstr>TZI4F+AW3WAgNTRIJNAsorCCE/dA6ugSqWn6GIcRRWOvMXEhUJr5rlT7D9j9rU0Yvv/9LfEV4p5H/zJ93cn2D8ncVptazTRxpGUzdcJhW+6Viynlda724U4R3etq0j1B7UPtnYVZqTfwerUvP0hy3AIw8X0QyaDFaPteIP4NXdpEjJQH3OGZHqidTtyicGoj+zhsjDCb+Cup6Xy2ltZKsvtri1ILUdZQpC9iFlGlxaFXIP9iqzFe1TTPEDKns6s</vt:lpwstr>
  </property>
  <property fmtid="{D5CDD505-2E9C-101B-9397-08002B2CF9AE}" pid="14" name="x1ye=108">
    <vt:lpwstr>fZCcPIdJ1n1ZgYKjYrtIdIQoesKScgwzIjDcHt2VMokCfbNOfsOoNlx1v6NSKGGMAiBNMA/GdlJETbsq9WwnpzTNuyCrdfTTw9KXW0BPKgP5DqxbNbO9qbFvVpoC5QXxmxnGZkRmKMNaZRg0pvV6i7HXhlVXjG00HZtKNR/Ifb8VOX11vIePMkgxnmUhwTL3cXSjMMGGMShfzPSAgg84Eq+G7QF1LgnelTsc3tUhZmPJlBspD39V0ONY8XfEyOe</vt:lpwstr>
  </property>
  <property fmtid="{D5CDD505-2E9C-101B-9397-08002B2CF9AE}" pid="15" name="x1ye=109">
    <vt:lpwstr>Tfj80W5KhhMoZO/PE73q3qJMHfgBMkw0SBwpq8sLhyICEckDwkWKozuBPP6VpJyxhmcXJ6uiuUK05ItdSD7CCRYMHP87Ee1GZt7x2I7P+3d9Job/bNHMDdP9/FxEIKKtGXGrtQhQ0GCXLIIML6KleKGaEYmsGkmd6zM/G/LKo/ZWmiPH15el6MQ+Vg+0gvcZ16yFQaVcWHqKctG/xNRwIA1tRssptaZOYj8oauSnxc6ZGXlFALVBAgEQmOVpJZp</vt:lpwstr>
  </property>
  <property fmtid="{D5CDD505-2E9C-101B-9397-08002B2CF9AE}" pid="16" name="x1ye=11">
    <vt:lpwstr>Gt+SqRZKQUCELSOlPUQzb00yABOsFlbwSy7s0Pko0W2pbDZj8XvbrvJ1cmjSJUutEr+TNysqu6sxWkPZZLowjnAbHPcIKk0tP6RvDIeWhNWmY//ymAdnkxLHY6IlmK2SsPg3DZ60xUjHWd56u7FihWazi91tR4UzZrg8LzgCdKD3uWPLM7gYjfxDDA/kQCObBYOsnI+TG37ShbQAEvymVOuuPir1PMRmI8qpMRmhhUkRYye+AhsnvgvL4lF27mR</vt:lpwstr>
  </property>
  <property fmtid="{D5CDD505-2E9C-101B-9397-08002B2CF9AE}" pid="17" name="x1ye=110">
    <vt:lpwstr>vONqhtxTMRNeiNR66pmrbsor9VooDjK18S1AKrbJ/3oEGNUOYVLRBqscS0JVUew54/oo2uW4pnmkAFqxPRIm8XW0xMfDKngXUCtW7hGVQSZS4K1LD7xKiv35pHdZ6z1ZRqXix44NyCrXWzHNQg3BMA4eer1AUAByU53sIFdsYU68GKWDRb+6L0KfdlK3W5KDUp8iKiyK5NvfizaTbFPrxo93fa4BESx2qGvWxh/qy2ZqDDmcHpHSznXahGFQvKY</vt:lpwstr>
  </property>
  <property fmtid="{D5CDD505-2E9C-101B-9397-08002B2CF9AE}" pid="18" name="x1ye=111">
    <vt:lpwstr>27Hlp3wViSza6MavIMJR/YqsuEpQVOXGGQFu3k6p6Gsz9KBHPfUmTpmF1Wis0iqnXCFZTmaRwS3Ln+tr8lYBZ731W9/g6ovvuIBxsrtCA0C14BOBCRYZmK4hs4K5TjBChGAO/6k7sHVLeRPaKAxrwnGAlyeovGaxog64kV0li4s6FpqcfP7qzHBDU4s/vVlmsDmF0HYlj/hOUwL+NyZ8EPDva6d2ixJpygc3KeHKekH8HL7nb4rUx0fJ88RfweS</vt:lpwstr>
  </property>
  <property fmtid="{D5CDD505-2E9C-101B-9397-08002B2CF9AE}" pid="19" name="x1ye=112">
    <vt:lpwstr>fqSdxmUqpkm7H1sq1LuTuoi55heWZjwMbOBFUwKFNq9yuDw3tU+ONhOrQwc0QaZs38NhBuxSY9cRbdxdd5jXMcpWMdTaV4+GQ1DSDT4VaV1qb9uX6z6wT0k9FWPouQTW25H2qK6/EUVcWm5eNo513+vL7/h9xnRTVQQHIcrV/Ys5P17PZGgp6igez/XVC9nD645seVUcPs1Kekwoo1LDG+SOYPw+6AUKbvaikEMusArdVEwkt+whf3CIEskPewA</vt:lpwstr>
  </property>
  <property fmtid="{D5CDD505-2E9C-101B-9397-08002B2CF9AE}" pid="20" name="x1ye=113">
    <vt:lpwstr>c6l/+o7U7ZCYyKlJa95WTh2ytQyA6iN48+HTEVfUOWKU87scxVgW/3pvOicJizVmRsgBOuvCNeRovgO99zFSFMYYGpRaBRnI82dE9q+pjut2WDu3VWrJT1EerUm2cnIfITE9hdyBLZs/radLvKNVvx2gT8zhWzpY4Ca/RaPJtaUpAINvJ+VFsiGgMSKeLJD1e5K7B2HdHHx+WaP4sQpZEjlw7PNbc1gVMBXJOK85aDRQpdt4K0lUza85HhdmVxY</vt:lpwstr>
  </property>
  <property fmtid="{D5CDD505-2E9C-101B-9397-08002B2CF9AE}" pid="21" name="x1ye=114">
    <vt:lpwstr>fyhKGC97RY3N9VJpMBVE9ZcKOd2HANCdgSN8qHJlOPXHzdB+UgpzFc89+0jduE1AtP9XiLcPoEPOEurTSBhMYQrE/8Lb7UF/v5R5ONX+qrYMZ72sa4PwzJub4UY/PAGqTO7RlNcZ773VtE0CO67olEFoB1qB8Tzvh1fGZ7dXn4nC2h+RJx4vGETnvaCXze/ibgPnt7INJCl4RHHEc4/GufQIqgxEKdlvmT1WKnexVTiM/HqY+YA5+CkZ12639dj</vt:lpwstr>
  </property>
  <property fmtid="{D5CDD505-2E9C-101B-9397-08002B2CF9AE}" pid="22" name="x1ye=115">
    <vt:lpwstr>xG4NswB7NmdLqmGMWVlG7hTNRmGwNYKBKH6malTmRLiNwbCVbDH3+8wuqBpbjwTUKNiuYphXFspGXXMw6HJFsLx1iM43KGxYBl1JSmNjqAwwMNcKUefo+lULfiac6KnyF/Gx6+dLwjhEmaHpI7KY9aCN9xcKwbqh2YED0k5f/KfrtnTW4Op38x7Xmy6jxQTxC6VRCfzFICXTpMF6zGW1HwvQgenTyRop8QruWtAN8dwMDxkJvXBOTCa3kd6uK+h</vt:lpwstr>
  </property>
  <property fmtid="{D5CDD505-2E9C-101B-9397-08002B2CF9AE}" pid="23" name="x1ye=116">
    <vt:lpwstr>vZ6V81iW5OcGjvrF2zq+2MEWBgjK7CFgM4+It9qsdwK+BKstTOpLK1bUVb+UZym0aQp7SeSga2JHjNPHy3OvNLF7RI9P9pFDKNxCjYMgG3MUKQCoHJ53XUBUxtuY8ZuUB1FS70j6t1SCMvKL997VEIThZBGa8ifEQmVhkK1j2p4IcPOLWhyXWFIrtyggx/dXn6FlNl5vftnB1r+0y+t7u9w4kcXlLruJDaQELo77CLMoUWyPyAaWQ4eyp4Imv2X</vt:lpwstr>
  </property>
  <property fmtid="{D5CDD505-2E9C-101B-9397-08002B2CF9AE}" pid="24" name="x1ye=117">
    <vt:lpwstr>OLYif38XphaFqgUHde0tHJWr7Fx8hJSjtHSfS0bI2Di8cZ8Qj/losPGRANrgo1E4Y3Ph7FfWGK3PiUOsj4PW8YiiSI/yRXv83VK4jvA3xccURsB+9UvhMnUr5+9YFiF2wyoJZ842SEx1PNIYle1Xv5myVCDJtFF5TqKiTTzkpgZh+afAzW+dFlh28c1zkrcmRHE3eUr9YeTPDfGRS/f6wzqfU0VN4dGSdWUm3L+WnptOqBDx8vcaBVTV7IPrDif</vt:lpwstr>
  </property>
  <property fmtid="{D5CDD505-2E9C-101B-9397-08002B2CF9AE}" pid="25" name="x1ye=118">
    <vt:lpwstr>UprBTj1ieYQS81JISSDOZdfJPTdadSj4LO1UOX02TOj8eSoJIki9nvsdBjsW7AlSaPjRWx//2ANyO51zfgV0tV+iRhgi+9P5Tw/3ZeDI9Ls65p/oYAtg2QsdTGCPlcF8z2KMlVmElE7DrPoxOI56CJLPuzngM1ZJdHni85CoVx6BGKV7HSAvShfNJg18f1PGcaC9CJzD0Q+YzuS/jpiClsBxY4LK6bB+r5QMtp/I33cV93y5nc2DforDdLMMODv</vt:lpwstr>
  </property>
  <property fmtid="{D5CDD505-2E9C-101B-9397-08002B2CF9AE}" pid="26" name="x1ye=119">
    <vt:lpwstr>DU0rIzcqY46PkRlMlT1JnSKr9HRxEeFmlO2Jy8+m/S06/xzJ56tx9Czq/Cq+FPwdpmLjL/u0VNRJSuj6jZEp3jsJ++VVaEk5n6qqUt0V7QWiSGFqJoHEDxrOK/j7mBN6LDHj6SPiHkmzI3KdiRGB8PPMu2a9lf7ocYnwy8uib7zuiCPRWP2UCfOrvbrOJZykNhh90Fuh83kLOTUR8HUKL5M3ZiBblpTWOpmeKHwG4xQ9ke+JFTdD++ZMyPkTLlt</vt:lpwstr>
  </property>
  <property fmtid="{D5CDD505-2E9C-101B-9397-08002B2CF9AE}" pid="27" name="x1ye=12">
    <vt:lpwstr>5M3gLOCri3Q6q5Z3c1A99FKPCKgSkNWeostN8Dxk0PaYa/mq3VYGHPB1tEc2xAT7b0xbloPmt0RDi/GUZnLtEfoto28nkNoNabmQLlr/MmpsbwZa28r7LX0s1D50xz/omGhpotXtvrQCeNgTq4aKMksKUl/9iCEX9IatNTt9GqxEkMnpCYFKT7yIIe11SObbA/FAvGW9iUFtPPeAeDHe7LWI7EmpsMru7OHopUSsmi1cDjfjd6ENRTKaej8+y0N</vt:lpwstr>
  </property>
  <property fmtid="{D5CDD505-2E9C-101B-9397-08002B2CF9AE}" pid="28" name="x1ye=120">
    <vt:lpwstr>gy+qbwDqpgwpVLM8T8zkxAJNhoU45OVlOioaW8VhdzZ09qQoAQv7Il4HmTqcKM8JLOQqGHMGxzrErGJJWw4NZFXK+ud5xqTpegcxf43vMOmdukfw7uMPYLVm4b8deaoPJ5yvfcW8TkbBvamx9/Lao/58BaDvHHAzxK9qYnzK1JufNyt9kIxLbo9im1//r5tePm/k1injjQlmgze3iP2dtWOfl3SWLSscp19hVXSTNRjmkhPT/iI8Obj/r2hVwXW</vt:lpwstr>
  </property>
  <property fmtid="{D5CDD505-2E9C-101B-9397-08002B2CF9AE}" pid="29" name="x1ye=121">
    <vt:lpwstr>PKE9vwSHoDYiKcdtYRMB0HmPj41Y3Wak2OtKPycbzqSzw+QFTRdAlAkOP/d7U1aP8FbMmHbWFIMNR5rPxKhC1rolLt7zhgBvKz/HJmd9Kpia3/5CMCt/6VvzO3o/MzDnyNtkh7HfzwsI4lD9NpTD4aeATxzH0iypqM87uvzvc7vU7VMhs2GHTW+6NdJvTqeSPT6W5U+yfCqLQ9Piio8otBTDCs4HLYJ3kS/yQLKjxWF1nCgrB8utJ5frA5rF+9J</vt:lpwstr>
  </property>
  <property fmtid="{D5CDD505-2E9C-101B-9397-08002B2CF9AE}" pid="30" name="x1ye=122">
    <vt:lpwstr>D5nVu010U0Bu75XW1QLkx4RUgOF2DNzBqKpWJVy5NZofTmueB+8trTBxEgiBcXqN0h8Vvg5iZovFjJrptV83c4Fx41Uiebc/NH3bOaQ20N+cj2fgtUYCfs0pBEW0KKL4hCHF6HsZbjDA9B8FFcmuBDjOPsybSlWZDUuH0zLDB2b4tLb0suHDc/rkoQaBj5pzQ9h9lAF9T/WInIy5CtCA/IH9C923Y57KBnD167ePrw4285DO6n4apDB9458O46T</vt:lpwstr>
  </property>
  <property fmtid="{D5CDD505-2E9C-101B-9397-08002B2CF9AE}" pid="31" name="x1ye=123">
    <vt:lpwstr>TXtNf6et8eehrS9YQJp7Iq8kr1C+pFMT5S6hcM4FoeMD89mHl/kMHSN47IJ/HMKQ74oPtFXdWA+RW26+NOzN8t67InMtnD2PRj0aM/xYyPkKknlLtffkhrtn5buryWsGFlPS4lPfAPRHhpLHXQuQaO0Em1xCoaoVqTL04b3bLXvcZ5T4zU7c0EtVRLwbckbfW6BaKoxhuH/eyXc856rw+kLZcqO1TxstnAKlOOykXvIao2cCLM+5HoAuM0LhpZE</vt:lpwstr>
  </property>
  <property fmtid="{D5CDD505-2E9C-101B-9397-08002B2CF9AE}" pid="32" name="x1ye=124">
    <vt:lpwstr>+d48CYmWlGXAwUAwzBUuDF7mARlQKGfeJAwune0N7gtP7zrawB4oWzfQwKkpuyOib6hGyhGepDfbWENvrC3wzeIKDivoScSiN4B3Wmk2t4gTYOmsVCcCVPK9SwgpGybfg/tdXwJDxOuQSMmG8XdPUn7HWDTtMi9jGkSDanxOLZMGusCEvNZJvC/eZ3b3o5ymHkVWfa0QEFUJcXG5zPLqjuDhpBfw97FChiW7Wt6J2gmC3FlIAtdJCDk+7/NKn9o</vt:lpwstr>
  </property>
  <property fmtid="{D5CDD505-2E9C-101B-9397-08002B2CF9AE}" pid="33" name="x1ye=125">
    <vt:lpwstr>oO77anTSU9V+A41+nsXCKman8mkQqcjAca7zdo+czVfzVoe1lQ6nNEr2l3meWdLCj6uoSYIvyC+Hi5fTuN+tqcTwpCqp4ScN0ofaOKQ5gByKv9mA+z97mcsIdpY3D3UuXLSoHM+zrpJGuSUZf4kjgAhPes2THjp8gpLtnwFXR9aYjrPP5Dc2gfqBa7x3BPK4vF0ZPqPyqNXgGEZIUitzaJIqEbzUWxglkOB2jvPerbVpOAFMlZZjSuBZodWLvsO</vt:lpwstr>
  </property>
  <property fmtid="{D5CDD505-2E9C-101B-9397-08002B2CF9AE}" pid="34" name="x1ye=126">
    <vt:lpwstr>wrbD1on/R1AIBCom18VcKXXZRFTpCGYAgb3GkF/wAZL0rvjPQrCCYYJs2fMB55IHI1N7Gm2arb3fn9vrRAw7qNwO1w2HejtwAT8L7PyFZ0uO2P7W2t876ppMu7qzHjAEJRNGrrRy5lXxgOB1gGJyMuKcQ+LtvuwzrbwN3S8+901kawQM23IX6S3oIDuvHazULYiEXXyAeBM1MBTl2dRFdTZu7zqZYPDSlaImvdzu0QevNjxTg2l/XYuooZoOZBZ</vt:lpwstr>
  </property>
  <property fmtid="{D5CDD505-2E9C-101B-9397-08002B2CF9AE}" pid="35" name="x1ye=127">
    <vt:lpwstr>IWik5/I5kqudICBB8446NEOmL8LbUB1Lya7vKKcfG6BgFblxea6MKaZsqulT84WwYWD352dUnArW3+/SGnQBRLH5nDA9aNH+jaGHY++WqVosZytbXvyCvc79ckcXUlkf+HH4gx8T2O9afnacLPN5lGfrOUeFFhMb+JpgC/3SSLcmCT98V5k49ikUjQXwXdlSNeqJCFqhkMFHZGdPc2mlqyzr6hjxQ1Rh4VzkYvagvwc78Mthp2mGB7ZydehckIq</vt:lpwstr>
  </property>
  <property fmtid="{D5CDD505-2E9C-101B-9397-08002B2CF9AE}" pid="36" name="x1ye=128">
    <vt:lpwstr>oDpOYhvlqyoK95gErC+1T/W46MmPWMs1fWcUO0BEjuyP9CvFFsvFbhKhese1hEBds4wUvtdqceUvApG0cJfFCZk9aT+qyiZxGA393MXBECJnQbZgjoBRxp1LlTI961f2EGWPwWB4sQSSB1LdMcimYid9p3i77pjhoRfLI9bicfCZYXbPCkhGnNUEy1DUIsZ05eJY7jfmW+ABSQrfv1cVspl4XTiGTj6UP8AnlKyslXtlqkMRZMiygVnGuRrBMG2</vt:lpwstr>
  </property>
  <property fmtid="{D5CDD505-2E9C-101B-9397-08002B2CF9AE}" pid="37" name="x1ye=129">
    <vt:lpwstr>7aEg3IzmNGNxKCcA9IGWxOJ/orILjFedNuJ3mejNTZ4n0q38PH8lXqO3ECNvURnNiWL8M5Ep8S8qfoDzWVuPRh3mPsVHyGj5ZCfKvIdqBff0w7EVMIlsgYt1jV/7LkFcP9txQ+yKNJGcK0lXVaYFRQpkMSAlQyb6bT1TQoDb/4Xui2UeEgjiz1xV96uBea4tCYhd12s9eTkT+RXG9eVeVOHSD4xGFnBJRpD6msxUV3IIB8srzniFCen33WJ+aD1</vt:lpwstr>
  </property>
  <property fmtid="{D5CDD505-2E9C-101B-9397-08002B2CF9AE}" pid="38" name="x1ye=13">
    <vt:lpwstr>KycLnrRELIX6lZJIUEPePbMnoyeb1wa6dweUKzLOhTwC2yQupUAmQIGR9x2SBXBtAFcEdy8WhJitsvjRcLnJfB7YgvjZkS+cmlM/H/yyFg7OOdXwBeid3Pfn0ZVmCjuuKJYByZVPimGHFfNFbnwYkBsbGHKr4bMOQSzrvxGaU1gZ9bqEV++EhChz28QZIzNuMpdoCNFdpozlJSgvpsMdsiNLkM/Bm+o2i91Gai2qkfM9DHBjm8C4VqihBTD0VSK</vt:lpwstr>
  </property>
  <property fmtid="{D5CDD505-2E9C-101B-9397-08002B2CF9AE}" pid="39" name="x1ye=130">
    <vt:lpwstr>xm9YkBzjdHh3qiTn4WGVhoFmmz3w31U4EEosVvSJFlGXxCIXfc9AGQ88lQjNKj2M8YOasp0Dk4omlOfa+mWXVWDeXO5kQ/G3Evuz1SXBKjmUTesifo61KR3zyozDmTtHMuLvLXZ7j+7nqcTDz51kQa4Z9OMkRU2n8o21WT/iWFEctBiwjNeWa/cCXxuV8zZhQoH//4rj/IwVUuzkeT3T7Z3L8S73k/m/BnwI3ypdKmeq8dHFyucbUawR76DkpKJ</vt:lpwstr>
  </property>
  <property fmtid="{D5CDD505-2E9C-101B-9397-08002B2CF9AE}" pid="40" name="x1ye=131">
    <vt:lpwstr>Pv5BwsTMZ8AyX1CgIPCbireFpYBSwbdBvL+UBFx1HmC92XUsIXYJ+kzIImm61E/nAWK9GlxguyTLUKoOecCztbY/EEFGBrNfi3lpKzPo0VzfZzf1IpfBR5+zFCZZCBWsVw2BBLIYPezZDeQG3PyORKTHF9oBMfH2+9kW82L4Jejc2YCc66qLKzr0j4+82ItomGaA90WAcH2gsZ2WsFxWTetmQsFtUWFZPoL6wH6fVrASKbc6nV3uY5aAFnnpsQ1</vt:lpwstr>
  </property>
  <property fmtid="{D5CDD505-2E9C-101B-9397-08002B2CF9AE}" pid="41" name="x1ye=132">
    <vt:lpwstr>lPkG++OphMMr9x2PHhlT+yLtNRH8/kFRe3DgnnabGDxeLmOto3rA6jsf8Zy2EAcF9xrephunm4Rm47Qgvi27c0F9r57WIlUO2zQyfFamvn6MbD7SzvC9JqJVEfXM21gCS8D/ezMpphdPH8GDVCdQyn2Rou0YGTEHiU5ODMvOSF2+VyS62DDPx4rmnb8hQFj2s7PMkphuaSkC2FQu9kksCjRG57E+Lo2DXwyHidtA63YGpBJ+kXRDZ22DfYcv7K5</vt:lpwstr>
  </property>
  <property fmtid="{D5CDD505-2E9C-101B-9397-08002B2CF9AE}" pid="42" name="x1ye=133">
    <vt:lpwstr>vAuiqWOvX5ddiR5X8Wf1pWbVCyUdOfxaQyjIqbOix/fZ3hb8kbWUe5RuJlq0/odVTGCjK6+TATaI+v5nuRaanbnQzjdAxYraGwFa0XRTSoHt0Og8DD7ualUCFbcDXuW4bv1cxdDKmbGIR5ddtR3BXIGuWteFmWtez2FB/NCS1tDT9EfVRIkQXVAXqr4KzSJYQiILggVjgtkRmcHd2yODucPrPP0ITr15lEh2tHC1fIKuJDIP1QkQ5aK0VjirBad</vt:lpwstr>
  </property>
  <property fmtid="{D5CDD505-2E9C-101B-9397-08002B2CF9AE}" pid="43" name="x1ye=134">
    <vt:lpwstr>vmBi4Wsgj13NNrx8j2KaC+cQ2eHuRtspueaqyTceOI+KSW9oGnJsCqMLrEXicJYi+/J3KzO8sQPA+CpBcxL/8fj9dE7JYPVWoQUdzKgMKX3q7LrrR4Uh19FjXmhHpehaNYv7lU7Bfm0cquYc+NU/Z7oiFb+kErltlGJpPHNN35Of6oV+5PEc1AHhLLlZRPbK9jh6khnebhJZTbKjQW+AyyNx5ClSTed60kWoizSbrIjm9cBoWumri9KEBGnn7Rq</vt:lpwstr>
  </property>
  <property fmtid="{D5CDD505-2E9C-101B-9397-08002B2CF9AE}" pid="44" name="x1ye=135">
    <vt:lpwstr>9WiAFPIyh1DbvD8Ul0re0QfmAZgxTJ7STu9u9CKAvh2rOB8yCFL2AxTQN3ElwJ1gXhGkFS6451pD1nyrjKxAvl3r+2mmfKAzhwJsCAnik9DfpbtQ0pRHCBVMGMFVzNv3x64DZ72hA17rn9SKh6o6RiTuia/PGbnsnqTm8O4C/9Vg6XUQwfrkis643EUfW4nIMaZ/Vy+dWUkj/zRLerqi73SxHy+rV+RdqopbJG0mz59H7ZSf7sLr5lyqy9dLivW</vt:lpwstr>
  </property>
  <property fmtid="{D5CDD505-2E9C-101B-9397-08002B2CF9AE}" pid="45" name="x1ye=136">
    <vt:lpwstr>5DMafAlg94HSUPrFdB8xQbxkyH6K1sV7UDeW3QrtpArbZ7r0mPTTuJcmDaWpMbvHjBHye4UzDoceAjniGo6F/pKNfO79KJ1rU2Hl0egKU2uLXNrr/gsLXI6bpBKNbtsM1o4IGdlVxuze3ipKpecWRc26R0YKk/eCqtf5Ff6Loy36IdGA0QJntNyC6yVpOQT7Vvg+Co2bOvzg9ZZmxRPa6zuF1121II79yV/uXC/vYnlDXrFBygjTRXprqJaBS5n</vt:lpwstr>
  </property>
  <property fmtid="{D5CDD505-2E9C-101B-9397-08002B2CF9AE}" pid="46" name="x1ye=137">
    <vt:lpwstr>HEjF9UBoj5Hs+nSd5UgZ0a+2a2atH4YLrIaDJ9CQR7RE4Br95eZJBvt869IvgmdCLvZ8gwMyqZ/Mzg2IgARnAXGrauBpywQt67RX7GozpzgKnDtEcAmykFkDpNiNB+wd6ekHkAlSrEIHgYJNMyxqxnGp8lXCa+WRm2MVYLB3Tr+E4PZdgw4S5xHHNtN0nYSIdzzyA81G+7Q2XGm0UJPu18GTP6NS/lgS1FmPPjEL8amfOXrhqT8mdDn7PjNn2Fe</vt:lpwstr>
  </property>
  <property fmtid="{D5CDD505-2E9C-101B-9397-08002B2CF9AE}" pid="47" name="x1ye=138">
    <vt:lpwstr>rMVrKnKpcXsi3DGqPWqjo2QryUPOXwpwA72+wxU9Nh48EN4eA8pBGA/vEMMvCDh9ywI7FQ+AO3b9N2KnrhudGcA061xYRGx+aZm3gr40+LQqApsSGa3VSR4bTO8QdJHhF3bWLIsYRTbVbrbJycwbXH0c0gHqTBfrMR0+rIiCI6fwzqGOmP3DPD7+Ckjk0KtcjdK8LVQEIWMQcvSzGHd/CxWFn9ZWQyrOq82n03yHLTfok6phuNwkkmoPGcAKp0X</vt:lpwstr>
  </property>
  <property fmtid="{D5CDD505-2E9C-101B-9397-08002B2CF9AE}" pid="48" name="x1ye=139">
    <vt:lpwstr>0EgC1EVvOWpct+9CMp8NrfEFtXD2it72CXkYWqg85zK+Qz34MrdqF2RKDE71sEwMwwE9PzpmU53tvXQy0Zeiw3dzgAaNoL00Vp6oP9nKNrkFwh+IUvzCxkAEACZ6EMBZyHsXrBIDbWLe0o/20pj2dcseU6EdXM4rsJply9TS80281NmuvG6/3dHiKl02hJc5Z9aDssaDNzcrKvxq0SNghRua86qoL2+B13mtLuqAteQ8r+TrTEn6DqIr7Y2ZPrE</vt:lpwstr>
  </property>
  <property fmtid="{D5CDD505-2E9C-101B-9397-08002B2CF9AE}" pid="49" name="x1ye=14">
    <vt:lpwstr>F+9PLuZfg+2fbds1X8hDDN8cXH30/vkh1hA3MhQZTIA3xhnPZ2i9O8qBxX1SPp6nYm27JjNpjYCpoCIpyk+OIjU5pfwI9nWPLMwlNA8I7WwFvjUs66QvoWWFxf4MQhgxEO94nd5ILyPDnWJjVnTG7xSvzZqB9ofvbK6lBq+BI7+6uDmV+o1mc/8xejJfx3Seo8XWzzKK37LNmFauYeuuXu096ECwPQdt/tuDXvniw9arO6EuWPiV0yO6DYnQFY+</vt:lpwstr>
  </property>
  <property fmtid="{D5CDD505-2E9C-101B-9397-08002B2CF9AE}" pid="50" name="x1ye=140">
    <vt:lpwstr>k62vxyX8UGq8SPqClFYxykPd235csPcVVctpV1mPceUUC9ozjoeZx7cdv0TWNeDso7M6zHuMPYfumPVUzZrUofBmhBzzaIzk3eIj1Q8cHbBu7rXIczdh5yQ8kpNAwWx5tl62MUh90UhZmZrpPpn9iahEeukzmo7u6r3FnVt8x7JiVdxIP8IC48vl9U2hBbLinT9MDWYvlQkilpEcsEw9n6BAVcwMWdmbetPlAUyxTau8IoMSheqVkCxsvYuhqjd</vt:lpwstr>
  </property>
  <property fmtid="{D5CDD505-2E9C-101B-9397-08002B2CF9AE}" pid="51" name="x1ye=141">
    <vt:lpwstr>ykQTgyJbNkk82cLtNh+tTpq3qPTDTBs2YmL/mAANNuAMy9HnIL3rJzGt/icKzChTxP63DrEmi0PN81kI6twRostQ79BCrN3nSciGTO8q5eJ+CBN0iUVaON332ncXi2pVCPjQ2IkMBtYWce6X/E1utjfgBlvrWTjXkZubJzbsi4pdn4J/JbQOFdmQkgQ4bFJOAGwoqSsHBRQv5Lros/6Fy/qk2E9lCtS4CHsoXrxI0paQUIbnJbk3mb0CCW0d9Hq</vt:lpwstr>
  </property>
  <property fmtid="{D5CDD505-2E9C-101B-9397-08002B2CF9AE}" pid="52" name="x1ye=142">
    <vt:lpwstr>OTno8g/5hMgO5q2Q37cDpqKrGLBn9S+1lEMWmJUxCNbR7jrt60dtUj2otXFhR/0HM76ciUPpot8dhFrLLTb1FY5gqtqZCHGF3R3bTClQ6HjCooQ+I95NiztgcO9dSX235em2sVI5J7pDxIxGcHx7rvgKednvfb1agPkjpyKvhOx0LH9z+GT794keRhu9R+rpvWKqk+aMlukenzzTQ2itv6AWyX2iBM7JBvDS48Ox1a/nA4Wqr68a4niQE+CeGd2</vt:lpwstr>
  </property>
  <property fmtid="{D5CDD505-2E9C-101B-9397-08002B2CF9AE}" pid="53" name="x1ye=143">
    <vt:lpwstr>t1RaBqczkobNJY09XTfK3rAC8yeql0dEm0+fs+2ENH9XAD/f0O5IghnMmXHsPAh+NGKmEWFHs/aTF8Cf6HcGUpdczvr5yjUj9aPWITeF9upkFlFCws2JecHWaUOGUNA+WmV6+A/2F2BA+4pvB0/nuMxn5v7ug8ZYXlWF41to8x4nwVyTawEfRPmbBiJtci9OmNp4TbKGmU7S8wii8ZlIlY8S0LZAODs//4CRPyQgDJttPx2ogyHnEP8z+8J7eiv</vt:lpwstr>
  </property>
  <property fmtid="{D5CDD505-2E9C-101B-9397-08002B2CF9AE}" pid="54" name="x1ye=144">
    <vt:lpwstr>GpoG9FPtIQmken1r6TuNmwoyR+GnSA1vBymNGSpLG1UcmFuCHJngSnVct58DpjUlxW3E5l40eSHKAU3uNsVGq5lreMhWz2Ndhb1PPH705lxtywMIgIobDhbTIOKx6jxBjAPPdFnhIE6gL6o9uYKl2FD6jlHyF2xgEX2geA3lwGOM48hspc2DtYcaMAz8/6pG+wWP9SOtjnhguZXZ/HhVD05VBbIS4+sj/H5Ynf+QIe4IoAk1zBuCXCL7xSi5Oss</vt:lpwstr>
  </property>
  <property fmtid="{D5CDD505-2E9C-101B-9397-08002B2CF9AE}" pid="55" name="x1ye=145">
    <vt:lpwstr>m9wavlLdXRC8GWipB0BSo41e+2p5+nIrr4+GrqYHJ6CUMLGw6Hm07lJcCyq0M0UTxUxh/5i2Rn2h9jPjA+PL57iT19nFEk2X5Ti/KklQ+XLwANl8IiD5pOMv5H93BNaFbHyp/i44YyhfV5UJDjkAMiezgN3cHv720QwMgrm37v8Y6zDxO25KPsYzPXImxEUVnZ5Se1jl+m//1bttiZVVSw2/z9moP+DtdnYeh4aaCzq38myet4sW0sp09urt3zI</vt:lpwstr>
  </property>
  <property fmtid="{D5CDD505-2E9C-101B-9397-08002B2CF9AE}" pid="56" name="x1ye=146">
    <vt:lpwstr>FQwLB+efMG9FEQTpeB8EjHjTF0RGxQvB0Lvag/d6TACRkSpdktlFGMQf6um4ObhxATmk1xD90iZNjwIfAq/Ja5YDiwRE2CB1Y2+GCuT326ddFbrrUjpyiLUIVqviC2/JSbGx3Fboc/1g70X4TQx1KEKIZ5YWO5WZcxgsrNyLdngMibUPJAr5CEWc61u9SKQuhrKlqs+eXMbTpV84PcGswYHxalldrqXApV3YIxkSdshTwKvPbz/cxMNtAuXBAH4</vt:lpwstr>
  </property>
  <property fmtid="{D5CDD505-2E9C-101B-9397-08002B2CF9AE}" pid="57" name="x1ye=147">
    <vt:lpwstr>y27XDvfXRpmIvexi5hb0fipI3HoFrAAOVVY+fV/ey/MaYbK/ZRXdRLkuNnhtDHUtCHfutg+ztGhMecTmdsrH9lrkaY5Pt8xfoM8HJ37zZnK2LCvpieQ8iNNOuNORZttMueqZ0ExySxURhbqkWyeaBWu7WctdQCg8sbiR4NAdTCP37Sj8zeLAAoQ368IolND2+caSUbhfLccWFYCfOJYZzi9A/c3N+EbgaIRuBGdS5xIa/BcNxKOKr+MkpQPs+N7</vt:lpwstr>
  </property>
  <property fmtid="{D5CDD505-2E9C-101B-9397-08002B2CF9AE}" pid="58" name="x1ye=148">
    <vt:lpwstr>C2cix4cYnc/Xrc3J/lxkwsZdkbO2/57DD+feBLBSWntyxiZnSLYx4C+8ss7ONjX8hwa7Zck0Hru2eo01EM7eE13DfcZwJGzqNi+9NdEfxgVdSF6XJiOG7TdQwItUfeD9TDSrbfL+NZTZI0mwdd2AuemOtukMpDUTB2t679es0zuURhmMbSR1PtKOPfFOBHurk/OGuMZ5v6EJ/gCWtkRKoJIAAA==</vt:lpwstr>
  </property>
  <property fmtid="{D5CDD505-2E9C-101B-9397-08002B2CF9AE}" pid="59" name="x1ye=15">
    <vt:lpwstr>5SMu9c0JnKTVhjDMEYhR5pQo3Ez1EljNBgxhr14dkgfYGekws0Cu7YAvQ/TrC9XKj7MWAmqgHAwrS9u45QbVFL2c2jH5B6/yC63yMpHaYwB+ivfCAtTzz5JYs4Nw8cn0QCS/XclKJ3MggqpoVLRXKw4Q1WhX3ygnssvugJK0YCGI+mYTTQm+bzcxpLYXsMi+K5SEOWLB+U0j9GoFgU7wUx2fOY3M7+Jl7hlAaw4MM2EPufJHrM/luKZErt0pTMP</vt:lpwstr>
  </property>
  <property fmtid="{D5CDD505-2E9C-101B-9397-08002B2CF9AE}" pid="60" name="x1ye=16">
    <vt:lpwstr>M1zTwPSnYNEfYayfH7liXG/QS7obEnkzQHlpYLTn5ANh1Z2g39leaY02xyd4unLqr4h7DQBvTTynKTEtGoT5NbFqOmMaTfUhi69p+X4YD5c8VM5dkC2UCKjnBgutMnh6V7ERO6JwGtzWhu8ojjGd4e++Tdn5wd7zfdPgSaJrcXISspLOo2sWzYbvd+DlEESTdCOF5Hi0IqW0heu0yQJQkVfbIrLs37vknCfgUWIlRDIqKuPwilaC5ElJP1d2ivJ</vt:lpwstr>
  </property>
  <property fmtid="{D5CDD505-2E9C-101B-9397-08002B2CF9AE}" pid="61" name="x1ye=17">
    <vt:lpwstr>AblKpdbxEaKLLHjAc3Js8bL3kYJKV8ksfCJVPzYL1Dep5WCi25IMa/FWIXP4TxyZt4Q4cPJjweLKWT9ArgpUXrC5iYhKbe7hC9S66nLco3tAqFFmL2JoGFryAyWXuVwHdvN88GnHXUnIVrJxkm2uzzNQU3HTkrVGgZ8hw6zLIfPXYMELBfAIhl0P22mWQYnSH/FUURPM4V5gB9lj6ZakbWEliElpgdwBkRkvKmNS6Z5FnFN8OV8q6UtmossgIEX</vt:lpwstr>
  </property>
  <property fmtid="{D5CDD505-2E9C-101B-9397-08002B2CF9AE}" pid="62" name="x1ye=18">
    <vt:lpwstr>1U/kLZVFE9ieHZtpnexXM5NV9WAilLU0euEeXVj07bSwpZzpw6LL9CP2sjRgTvh70gb4B9zklCDC2/Wdr93AtRasC+Vd/BFZlyQrOn/oLf/aSvcSrokwQ/N9nRffnW9gM3r0ZYmb2D4ONUbd48WQL6PeKGSXU/Fikf0E/Hvh9ZW0w4g6Pravn0W6neM40y50Ej0xe5BbRmnKyVcLgWB2ijel8D/lNKQvqO8ebJpXvtqwaDszEmHYKdvzBMYLFjC</vt:lpwstr>
  </property>
  <property fmtid="{D5CDD505-2E9C-101B-9397-08002B2CF9AE}" pid="63" name="x1ye=19">
    <vt:lpwstr>Pd7l26sRPFpHiB+VnxgQuvz4GshTspMmCfgHDqDrmXjBYyOAGHoSwLf7Of1BIj0GxlYkt8XXr4mM32Gjv7FMqpAOkCc8DqN6BnWnmkLh/UdgK//Kjh2ClWTcLnfrv3v3qnRMyj3+0sffbsrH61oIrmaXL/Twg3WZpNhGL84Wd1dxCERzU23WXs3HD2r0uhb42IrOcoCKmJnWubTo16e6uejA1HuNNTIRau94meIX4PCt5fsxnNOpzaA8g8vACxR</vt:lpwstr>
  </property>
  <property fmtid="{D5CDD505-2E9C-101B-9397-08002B2CF9AE}" pid="64" name="x1ye=2">
    <vt:lpwstr>72iWE63xf4Bg2bZTTd1SddH4dYO2MRx3lJ4JEJVVAeUwQCfOF7+HjelX+DL5FVZix/Ttvp+rLCOuH67nOBM2oWHSHk+nCLqAQGRA371te2u/j7gsAUHdjQUnC8MHPgC9Jvs9XNIi489Dzh7CERulCjDjhWekGjal8AdxJLICSpXxj8AgjeoU/M+wRRNvomZ68ZnQ/+8w79bwHAjBtixH9pkRdtrv1oK0ALDI25nHvWdCoa1qsD55aZrYY/M9LYT</vt:lpwstr>
  </property>
  <property fmtid="{D5CDD505-2E9C-101B-9397-08002B2CF9AE}" pid="65" name="x1ye=20">
    <vt:lpwstr>3l++wBLa7ln7Y+9V/66NfBsskPrbF1ZeZSl9MJv75XTbz6/Wqa72DP/zrehjw2t12nRJKfI2yX5js914tQDo6G7vvT9oDzPeEe1ZXNf9B3RXCBuLRW04kNHyIFt4kcVD5wtMEksXXF/bmGJaivAFIsfF7nS96n8YHPQDZCDL7DPpgqI6e0+HzzlqMsUr/aLgnYXBHHYES7HbAr78oWvDctDuVFkmkP/2s9q08Eu/xFTxoM36QJ4DoBXbKcPsCwL</vt:lpwstr>
  </property>
  <property fmtid="{D5CDD505-2E9C-101B-9397-08002B2CF9AE}" pid="66" name="x1ye=21">
    <vt:lpwstr>+io6B1fwDwpiuTLsyqLllq92a8jWf9zBoj0MSeOD3ZCN/gQE3LJY1ZPmAN4EesYgGoTj4XWZHqFTDwoYNAW/ud0aLCnnEZRMRwdGJ4uNAQsMDll0dznJXXxPSgBJJ+iG7g902wRFk8gP/YWx5KHmMmMGc/0x2u8b3khsf2qe72LkC5Y5SYIL3zb5DsDKA8Xv3M4HpbrURa0Ci2+AuecR+OhMN0CDZ/lGaZSgzMER7UfgAGm5cx8krFsgW8TYiIj</vt:lpwstr>
  </property>
  <property fmtid="{D5CDD505-2E9C-101B-9397-08002B2CF9AE}" pid="67" name="x1ye=22">
    <vt:lpwstr>jqTIrW8LRTyYJ0NzQJr4R1cUOSH8TwPO7DbN/wOeoJwFWaFG0hUz56gsZWHee17TirosS2XEemsqMgKfYVS5hUlyBrprXLU+Cc6mFvSlAbXLOrYfmfT9eDlnNH2Fx1XFdwgfh5AJBZe/0xOAapK64IDFrhqdn0KIYqZbm9Vj99fZNlxGmtYNnXlcwRFbnHhJ2qwgbVXhwifENEDBNhkexGpUT5umdfk7GVqgmQ5vF4cd2rF5cZVdIH1x0peDMu1</vt:lpwstr>
  </property>
  <property fmtid="{D5CDD505-2E9C-101B-9397-08002B2CF9AE}" pid="68" name="x1ye=23">
    <vt:lpwstr>keYflpnosTq+/EmAew2DTXr2MgEEz8CxYYR3xF6gb8/02POv2ltslr4sYyz6tukkbBNmJ9lBguKpEpt+cVsD9wQ85NQrVdPl3bTR5CWqIYdGGHUIvk2y++wGb+XwxzawfjdTNbHUBxAz9Vo8Ehig6dksXTIQ5IYCPp4aldnLIfVVb2d9bnFsovH+Njvvthhg7ZrUA+sQfSnoTOdvB9N3kKYE/BgFvv101K5EwlD+YwBTG2UXinz4R1ftSdd/4ft</vt:lpwstr>
  </property>
  <property fmtid="{D5CDD505-2E9C-101B-9397-08002B2CF9AE}" pid="69" name="x1ye=24">
    <vt:lpwstr>H0+wk2mWZ7aNNqOf3hzehiXBM8kmHqz0YQhkaDkcV4lmhq8/mUXrdjLED/aZVuqAPMFEN+Z78HQiJdTiesx6JedCc0BUbTEx7HOBHWQ+HdEjcsM4JXsCywZfGCbdVyHWkauK/kpsRmX+Ho7v60+DnE/vk1yCbsDlfSuV6w6SMNpTg+WxG033sqhlqlzR74pjs2+RpKkLyy3OUdAg72dWHuJO1JkP9k52C8zAqChtP26hb4JEG5IyIxAZ4ZUazcz</vt:lpwstr>
  </property>
  <property fmtid="{D5CDD505-2E9C-101B-9397-08002B2CF9AE}" pid="70" name="x1ye=25">
    <vt:lpwstr>vrElPTKiMU6XBS0weN2Xj74oWdv750gJrbfdyyBq0snlZ7JtxkMmKkjWJufMH+OULXGM364Zk1KJnWV18L99hA3x+QbvVL0qwa+I2YFQPSsjIWuOeHUvOr57tvyUkHOMULSj8yfSd/Pp6WU6oQFGTq6pujciAxxMu1Cc+OuEYY6mq5zo1lIASLNwvt6VjhXmX7eFwOxVT85Bv3XQ4HlYdr/XG8vRgbN+AQruHns+MJlEBUQPBiUj7iQnQiFjLF9</vt:lpwstr>
  </property>
  <property fmtid="{D5CDD505-2E9C-101B-9397-08002B2CF9AE}" pid="71" name="x1ye=26">
    <vt:lpwstr>KEoODI5Hr6gpSHoLEsMUD0mJWgtyM6/Z0wykgw5WWhDdvZ4vNzmx3FCDk5+kq/D1hEuUZF1NrPl4T0eMo6RmoIE2lTqs2DeQK9E2lvBWZZnEU9C3WRnmkqQp7n3Qddocejz6V6ycVvi2tbH3gb4Tk8HpDLliSkCfJ1lrJ6DyRAIVJd6628aTf/+Oz443L3PKQeHz1GYFmE0NYhkmeoXSFHZUxaLl4Ej4sn8clYy65mExqcE0ydrjgoIfSqpMpIo</vt:lpwstr>
  </property>
  <property fmtid="{D5CDD505-2E9C-101B-9397-08002B2CF9AE}" pid="72" name="x1ye=27">
    <vt:lpwstr>i8jzEAjJnZzn5X0tMMfI7pRI+PRdwljTz2pQWhzmfPfIksN7VDAmAX3Vf22+dnLIQedB69qrHubPtBfpyrh9oBn6TcU0/BHI8vxZn6m897PX5pOUHubooZxJpzfhFSmblyibtbfAL6IeBC/wP2B4gSIVhFvvItBUKb4muX3bjImRui8jiVHcpuON4VvdAN6htLaW1X6jvCJLKrzr/la84eQ6U+CpcKpJyccsD15MXeTn8E4XgrN9FW7nh+J2+jN</vt:lpwstr>
  </property>
  <property fmtid="{D5CDD505-2E9C-101B-9397-08002B2CF9AE}" pid="73" name="x1ye=28">
    <vt:lpwstr>yurERde+QRgkwxqtxSdTWjYnHeq0HiZo7vgPDSBstWSEkw2J94QKabKAr7ThZnYtD3/Swdt8IkEThYONo1A1bs01k4GDDQfXzC1RFFAepATbOnynX2zWFFZRLP+l5c8PKBT8orvUCblzGNdhzlK1qzFR725xEBEZQ14LplBxqHz8o68slNqYsL55n8NyQXR9XmMRc1mfOIBantpY9b4DhcCpg1DY+1R9cLaDREZo3xsCZKeY+SN6lUf94NBIGu0</vt:lpwstr>
  </property>
  <property fmtid="{D5CDD505-2E9C-101B-9397-08002B2CF9AE}" pid="74" name="x1ye=29">
    <vt:lpwstr>onviLcvaxcQP828guDkU4EGNWz7YJDGNkDTH/0uYznHt+rOrtxYZ6bxdQETXLLxDV/LrOmyff7EOA8a99PcL/jT6sd+lskxRp4v0ELfDvvOaCtGO8K3+PHV/kYZ1TjGXDEjATwFSdYaQQostCQKhH4lGPPbiT9tk0K8d7iot6M0X5AHYrhS5/dqXpDm5IqF5t3O7PXVvPtrRTRdJ3CyGgN1y6y5IzNvYbUBCaYzG24ZWQTR64dFZdtqKYOM9fvI</vt:lpwstr>
  </property>
  <property fmtid="{D5CDD505-2E9C-101B-9397-08002B2CF9AE}" pid="75" name="x1ye=3">
    <vt:lpwstr>+DyW+RVc202Bg98u1SOEApWthbXNfhzF0tx6MohGg8I5IZcPI6GOfpqCd7nmL71p4JGb5J57gU2gmMFsj8/d3K5wr2LZTApqxw2RNNievAt9FfhS9OZ2zUEq6nDzku/uZ0DtT5TP4uadndTbPvoqQILfxoGF7k+IMIWsnTqczt98BjGYa+my0RgswHabKdq7AAnkmhBtoXwTtp0CKjF+pKEW7YswqBxwAvl7+hQlD/ad2ns/p082fjWmgv1ZsaN</vt:lpwstr>
  </property>
  <property fmtid="{D5CDD505-2E9C-101B-9397-08002B2CF9AE}" pid="76" name="x1ye=30">
    <vt:lpwstr>XkCVJeuNsaqjsoyoCXNnvcR5pNyUuy+FPSLE5Z0sl49o8aJ5mZ899UXfoYJPIhtPPTAJP2QHuL0iCchJkUAtAOUd47yLW6lRfJQwofZErdUn/rITSd4fCs3qnkvSlkhQAY3VBY4nWPsdzGhwdin7zjdo5BzyHqKMFMUoP1jE96KmdZ/Ntv17omQpA/Ko3CSom3BKrMH2H63A8Z/3xJjhq9d0OdgES8gsJPtFP4O0Cp59KNt55nsSkm9Mi+0RliJ</vt:lpwstr>
  </property>
  <property fmtid="{D5CDD505-2E9C-101B-9397-08002B2CF9AE}" pid="77" name="x1ye=31">
    <vt:lpwstr>GqXnWQf8U1L7TyYBRK0R+HQBiFdRwOZFxTNjlc5Tckh/sFH5P6A6OS7K6Kzsm7bHuQlKsQ6TTlOfWFQ1tPVT5bBPj7sEZhbwnrDefrVnwfqANa1s/WgDUcazRQw9aLuJQfHWDf+zN/yyyPVLdINGB/Tb0pVna3TuidoODe1o+ZEBBmALBDJbICkSV4uTsO2Yy9X6Pdry8w62jip3cqTDtas/PvO1uy2FB5Ina0rOuz7lHtACeorfKY8j526kCEl</vt:lpwstr>
  </property>
  <property fmtid="{D5CDD505-2E9C-101B-9397-08002B2CF9AE}" pid="78" name="x1ye=32">
    <vt:lpwstr>dUGabmlcA6fXWsAr33cCcDWNIWnrzGWtWk1vJQGg8OY0iIGfiZdsA/0KOlnhCWdtliNt+5Mpv5Qnjw7fzJqNDwg2QIVXRXfIe+xwe0rMl20Dk8/G58TIY2XSO4XjqYty5g4YQafAk82Q1iaPhpCDDTgyh1Iq5TW3re4umxUNFE7J+vf+RmQUA6/X2/QxPK7ZBzfvqC57SsCu60BCtHoAMw5F/kq09LJ8vYYVGVKG5ZmHOgnchwUTnIW+Z7qW156</vt:lpwstr>
  </property>
  <property fmtid="{D5CDD505-2E9C-101B-9397-08002B2CF9AE}" pid="79" name="x1ye=33">
    <vt:lpwstr>KMwikqz/O3saZ0MBo5OSSUdzmBv3gsPj8iMfxogC0S9l/YAVTKaaRdfjHUIO9oT0YaLkEFL3XH3UZyR+0bQlMb+aVbGvUth7PY2Oy2eOXcMai6NLbvPbbGge8/zrOPUZOj4JWAe8VZcSaFV0JKrv6vT6JrEL9S7gcEk62W4pQNMHtfK74ju35HMMiU7cfOgmxGaIW+SHHWxYTmQyFMOhWDGhtXmM7BybzbKCeTs2aJrFxW/GmeeHkA5nzC8TQq/</vt:lpwstr>
  </property>
  <property fmtid="{D5CDD505-2E9C-101B-9397-08002B2CF9AE}" pid="80" name="x1ye=34">
    <vt:lpwstr>nhiS7fNH7Skwq/gTgMdORPAQBZ6ZA2yWkcftGALeFkafSZYKYy4BsA6hS5T4Z+jHZBNLq1vi/HjInf+JgMDcPAnLH1AiT1vS9SCCsc96uRh8ivyzs177SYU4J7oUf7iPsCG8fGj3D6NklUSfb7+bcGyvcI0o/pyquNUm5LShhfmJJYuiro2ljqszVpkmrciVIqvMXPGpl3bFPZvJKCZPv6dmCIUXQdjxWHukRqi1a0FxqooxvtMze06p3EIbNWK</vt:lpwstr>
  </property>
  <property fmtid="{D5CDD505-2E9C-101B-9397-08002B2CF9AE}" pid="81" name="x1ye=35">
    <vt:lpwstr>982dQhdgeNUTypW/LYQQbkgv+qyjUACUQbQW3nwr/LUCjCAKt4suEqsSMORkh/fPuapJs71HvWp+WW+JZGvcpGwWPKYL6WXZUL6vXQ1bnqoPtJBQ5Vf915xyfcr3HbTECKRz4gal7zafe22lodbBxMC9iAQa+dWhrIzTnsBNjF/m6YIWboxZeDg/M1EXtpOvNC4LBnqOW3qgw7IkXTVkGJuO/aIXOj5BimefsMDwqtmUtZf9MKhSnbSGYEs+dmc</vt:lpwstr>
  </property>
  <property fmtid="{D5CDD505-2E9C-101B-9397-08002B2CF9AE}" pid="82" name="x1ye=36">
    <vt:lpwstr>9ipcgvu+teFUEiQFjU8AiJ44dEfEn0/rXYYMrHqgRgZxnw0em/SzC/MhkXiqtBXFgOHQ8H4+00Apr5MyBw5NZQnOhfBnGdfnBKAFZx6QxIh7KA2ElkVhWYLiDPAm4z36k9U6HwzpENWC9ok3tyiTZmvUOBV4/3zvqq1PIU2KYfa2+We+wrEEzNeLMKyUctk3AyG9ZFlfND5KAN4sIiycW9c3ubMSaWojRSQlVolo8x9LPJrhmxWwrKQGPWA2DNR</vt:lpwstr>
  </property>
  <property fmtid="{D5CDD505-2E9C-101B-9397-08002B2CF9AE}" pid="83" name="x1ye=37">
    <vt:lpwstr>Xq4qlMWrwpnJznTsH8oNlQdo7m49qf0k97ukPrHxHIwNlxaDa4os4p3T2JMPAhfQWuIvrvzUgzUx7z+p1qTC6TEmRJwms3YuvExK8WUCfb4byaFrMPJbo2cr6ZImrn2kxfWnItGUqxpYi30upf1ymNrol7D8aVV/5wrEHjKPSjjiQVTcphRe2JkZwUqsmh7ZIyKNfCdxDyK/fu06/veycxHhELMt1aYh6XwB1L+k6T8sdlUqsZb4XDBUjVoEMcl</vt:lpwstr>
  </property>
  <property fmtid="{D5CDD505-2E9C-101B-9397-08002B2CF9AE}" pid="84" name="x1ye=38">
    <vt:lpwstr>5e2uFH+HGrv9KvQIW6bAauAn4ttA7hrr+AXryh0ofTCcWM2DBCnJUoU2k3OFDpiuEgE1MSQ34QuaaaAfhwywiQDUY/feSu3kiqrB6KOqMjMnR/c2gWjq60lTF6dOo+PPuXGziU3e4jMIe+b4zHcIbGTRxHji1walXlfQPe6L5VCv7Sx3lG2hsoF4v6KRIK6EiZp/LDeYRZgp6PZxudyX4p8UY+qStvLBJQMQAFjzx7o1ax30VG0kP51VyGMmaA/</vt:lpwstr>
  </property>
  <property fmtid="{D5CDD505-2E9C-101B-9397-08002B2CF9AE}" pid="85" name="x1ye=39">
    <vt:lpwstr>XQOpyGa1X8ILX6QB7GIyJAnevkwWE22ku+laMH9quj0KB5jINxVKD3yw2dkj8fodNbv32lGah3bouuwdfNgQ7ccaAaVAW+8MIXyy1vv/V8Vwy44dbnKriL0FAcudmJasabPJ8nMGGuxqlor1h+YSWacc10HYqAPtE5zsylMB5PLebDwMhuYOV1mnYHgAAFBe0mp+jtQt5yq6jMzOha3Chju7voAFxdpqPb5TVcpnXU2U36AZ6chsmUNjW3IT+QR</vt:lpwstr>
  </property>
  <property fmtid="{D5CDD505-2E9C-101B-9397-08002B2CF9AE}" pid="86" name="x1ye=4">
    <vt:lpwstr>GucmMakvnycvdLXPtQ00jUqfbDMVkIrkJalEpbO6CnZXCyLdAppKWslSmtAGoYIpXeQ3pGjfZxvh+XFYp4RuzR1khS/kuZ0hpcJaw3l4nU+gF5eusUxn+yFBJ2fJO7s1QlcuVx794aKRaD1yNb5X273IN+sM6uY4YLYjdriDYhQl40l8eMqlxaMX0R2Mkto6E3Gh2bdX3n7ESN290mBacK1b5ds8uoi12eiWo654V9a4mos78tBNkkCFgNSuAeX</vt:lpwstr>
  </property>
  <property fmtid="{D5CDD505-2E9C-101B-9397-08002B2CF9AE}" pid="87" name="x1ye=40">
    <vt:lpwstr>or/K3c+ZTvVhEK0c2mhUhW2MLu5gi3D9xVVCb+pw5Hip84UKhREt/K4sDshqZpJBZoOaFTB00L4PoGzImWG20upfJu9ML/85dozcoh7ax9g2uiJ47vlovxEq3zOFXm2aT6EfG75dsyS22JK0GfpMehutRI2EFicJju3w1N86DkbZP3K7EexvNVM0bwbpt0HdYf8/T8Jtm3iCX2THwMFqgN+9WIMb6R1yd4SHoE6iJYxi2K3xrXPfk6WyuT/2ZGt</vt:lpwstr>
  </property>
  <property fmtid="{D5CDD505-2E9C-101B-9397-08002B2CF9AE}" pid="88" name="x1ye=41">
    <vt:lpwstr>wKS4moPdbKKl4p/cjGf5uF4olOn8zseeg++1m9XaNpVFDlrb3n55cKGI3j4uwScdd+OuAwqJnxyBruwNUxhnbRk/hgblmb0iQqP2bGzmBod/GpnzC+F+hNqJ6ZTzZAQ1U7tuxIao3ElMBBdVJ8wyMI2wF21R/e57KdAZMG8vFEK7d5y+XsLaAIskE407laTCo+tWCEhu9acaWsonN1c81IASr8OHE4Su65LUT/gVpTM5+FhTGZ4j2+Lgcjphh7W</vt:lpwstr>
  </property>
  <property fmtid="{D5CDD505-2E9C-101B-9397-08002B2CF9AE}" pid="89" name="x1ye=42">
    <vt:lpwstr>2RQU9EJfwD0WCU67uS99dXwjXhRBlC/8RkMfdLNSPDmuAL61MwRBo8mBHdoB3S8FjkCS8nVi4EN4C63CnEgHkAZBc42QPPszKkofQbXikELPCVlaxe6jdn3nw9LaDQ+pinSEE8cosMx6rl5gqyn1a8/RGwOx4A4vkWi+hUfavOVM7JzSO+2mk1Zr1jhfRlQu9Y57sAf47xIDYQ4Ks+qxSY/9b7PiLns+Q/DYUOHGkOo1CdpFjD4ONfZ7fpFI97N</vt:lpwstr>
  </property>
  <property fmtid="{D5CDD505-2E9C-101B-9397-08002B2CF9AE}" pid="90" name="x1ye=43">
    <vt:lpwstr>pTVHxsUfK+oHWWUdns6H6gyjzwH7PBDp9HoXEtVdguZQdgP/G6w3VssOkmrZthFyD+vQXZ6HSaXw3r8HheCsV/1JiyHMC7WD4C0ZH+4tx55TdTffjyJKg2GKNRi4UY6hiCINdA5DZj1vIqYFSGmxIt3TazfwgKkDlKJOBGZMvbRIBE711BwIrOtL++/nZXdppoCAl6eYK5Kbsl6MYXcNUU6u4UlgehGw9CRbuZtv+mVulM4/DhYEWaxANslGedT</vt:lpwstr>
  </property>
  <property fmtid="{D5CDD505-2E9C-101B-9397-08002B2CF9AE}" pid="91" name="x1ye=44">
    <vt:lpwstr>pM3xsKiBK99z7emTSRvPf8hjpIevLKWJUzLf2ywm1vbcbqUPVgvHmrB3BExT3IpRVneKiOPMzNO4L9M5PRvslk85qnfx41cmgIy3BOcR6hZdbbZeGMIsrPn7/2eC45nAoBVtSPIMMgyP7jMKitPA0z1/Xw0yeRrmB6LQkBn8WqW9p1zE866TrQ7WUwIfBS71W5nnEdlTB4LkV91HS6SiHkQ/CvtajcXPSv84sSNDIGfVkClmGSnfzNih/ZFq6oF</vt:lpwstr>
  </property>
  <property fmtid="{D5CDD505-2E9C-101B-9397-08002B2CF9AE}" pid="92" name="x1ye=45">
    <vt:lpwstr>jmEqEH8S5SvQNQdt8Q0jc5XVjQ2MOJM6YBi+zPCF3CUZGGwCux0FNe42PfY546mYNm08E5DtL9YHzIVGHJybtGzbPNAmzAKptb0qcovIEGEW+BzkqQDd4UT1+Ga4dfw4Q8virWxQfdTtgMMJ7UHXD/afnm8WgNtxHlffuY/W0qrPrbEAU+IIu55ebLOZ7TBL+JT5wI/qVIFUKXqj12GPe9P0uS8nYRvl88joJeuGBTDPSQ6fWd5p3cBg617aUxQ</vt:lpwstr>
  </property>
  <property fmtid="{D5CDD505-2E9C-101B-9397-08002B2CF9AE}" pid="93" name="x1ye=46">
    <vt:lpwstr>Hg+TH+UYbZWIxxVMLDKFlOld+uybuaR8icWlYeswfgVeN6tuK9GM3aGwvYaKpQyymS2wd6q4SumtZHYVFJSmbQlnlkdw+9x3skEqkThy+45huO010826qQtmi9YIgDTnJlQyVKgd7XGw+D2RHgprq5iY6wOlUALyY3HsfNw3YLMLe8Z5k46CrBnRULQ4DVv1dNQtUEexSNP85TQ7r89A39aM5QcUhCd37cq5jclVxrUlatioHJbeBQ+fVZqx5SK</vt:lpwstr>
  </property>
  <property fmtid="{D5CDD505-2E9C-101B-9397-08002B2CF9AE}" pid="94" name="x1ye=47">
    <vt:lpwstr>lL9zK4w5wSEntGh/H1BltHXl39qKNIEGpa53IhE3GDco/gh+EYfat3Z31Fxdyv9Ar8wFD4ZE9qnn1yYHjStM8806HWmSLJTHNnU/AXHQkUkG8hHAInHLXZub1wDh1SrzLsuk51RARLKE1ARMolEmP8VYak5T6+ilc8uN3D81tA3CFKrXPJBefhb2qLhEmkcaD9vHZ+eI8SP/2skbCqEN8cgJsvDW3lpyn4gGNk+7AfvL6iJSgAHsydoC+BVxEPj</vt:lpwstr>
  </property>
  <property fmtid="{D5CDD505-2E9C-101B-9397-08002B2CF9AE}" pid="95" name="x1ye=48">
    <vt:lpwstr>bzx+fgzf8n1xAuTsRthnYalpdn0+XKzQ54b3S7at/juIlYO/H7Nfkx/Z1M7Mxqd//5DGXgiEZm2lKz7blF7bxbFlJXU/y/h8BI9eHon1PpV/2h7vS/o2XLbnz6Va7GVBGm183WaIqeAXaBkgUjzNo5UXxl7c2svZjxk0f5sN8N2vsnEaGFdSk6WdcNPerbtegeTSIZXShlER5wiiBKLIcJf9p6GI+Njly6Co7hazCmuguzvfKYuGYA8/KxCVN5P</vt:lpwstr>
  </property>
  <property fmtid="{D5CDD505-2E9C-101B-9397-08002B2CF9AE}" pid="96" name="x1ye=49">
    <vt:lpwstr>qcbMt5qXzp4yaXRQev+06rdsJzK+ZhjpRr8MNgRD95uiLx/uI2NKSbO6Z1umk05+32Mm4jw8kYGpo8gKw4ZlE+DlLUsrmzS+MRBjQ6K1BxzP5rqvfEgix0YciUNmFuHdeGdzxrDtPRxF0PfJ0rWSnsGusuqNwV6vSxjdaUIVc/lsQ8mO14nBsHx0dQyTEPTX+oOJt8wtC4TJK+99qpGzSjlC3+AaE9NlaX7jdphK4aAJHBMDPkWJ4GENQCx3kNe</vt:lpwstr>
  </property>
  <property fmtid="{D5CDD505-2E9C-101B-9397-08002B2CF9AE}" pid="97" name="x1ye=5">
    <vt:lpwstr>z84En8Wl86LxzrlCsHmeB8JdYumq7p+ZbSW0ydJpaMiEwfnjOvxeBsctWVaZ6UgzhzBozbsQNl9SPkKx4eGWhUgOqtUlG03SO9PqjFVlmlZcG+1kSEo+JQXpnWx4/a9WxEb7ggSF+PgJYLzFH6c8ReDPRPqkMBMQnBvGKZ32oyKCnqCtppqJf5rg00dALB7JvDKQ84G3uGBdgCsz0mCJEQfuULnQPMC8UxTOkR99FzPnSh11WI/0ecOeGPkK+lm</vt:lpwstr>
  </property>
  <property fmtid="{D5CDD505-2E9C-101B-9397-08002B2CF9AE}" pid="98" name="x1ye=50">
    <vt:lpwstr>5W4DOOyE8oimML56f8bsBFMnpAvdeP3WJBmDZcwQw9OD18vGI6z3/9Zx5t2Hk6aLYcntqphr3ilytvliz0jA0JSHqRnSbmCrpLXwwPtv42n3quCxuGZ6TkBm2qHFaeuc+1flfp9KK6t1T7XVPz+lJ4aPi9U2LlZdIMGPhFa46xD+FQ/Tlzb0GqxTYfYTSLamYRl1QMTXod1XIhm/9y7qoQlYQWgTkUIwpOI6pYlnHIXgrsa4yHl15Ll57FBnfSp</vt:lpwstr>
  </property>
  <property fmtid="{D5CDD505-2E9C-101B-9397-08002B2CF9AE}" pid="99" name="x1ye=51">
    <vt:lpwstr>Nd+A8F1nmvDt+v/kRElKkHzEsHgoFAJBUDm42r6QEB6CrUSW9Fu+/UUh7PbYiH55Mh930QaFXnaTapHVtTeD5VWg0vlOmLcx5D55TBP8lN9s6eUuJOo74+KXRlhg9c2dat1VBmaaSG7vpi+FTaXWwZVB+WPrFxsqchepFmDT2yRX2DuLYEERUKXC+janqBJ6KCpk2f/3o9599twY5gE5QvK95u4oOwv+OgT99lLfRDInw1mvpX/P4AGV/Q3mHL3</vt:lpwstr>
  </property>
  <property fmtid="{D5CDD505-2E9C-101B-9397-08002B2CF9AE}" pid="100" name="x1ye=52">
    <vt:lpwstr>iSmz3KYPfv6myUeAV6bceuKpc+ureRyz3+ITp9LDlExVSpOpMfn/XylGBH6O4wivoIqQMcHl5eDfIwQZcfmpXdKl+qncwT6GaX9Ula48ad1d68eOtELcFZ/nJxB9c4oeQ6kAkmQZv8C1gUcEC9SLhUkE44crYtQQEJrHKOCv2NmaeIkDOu+ew8SehMoyJ16Mg+pBaQ+tm6tN9mL7vnMNr6b95GKJC3XKHj6bf8lfvjC/IM4+8HfeXPvrNwczIaE</vt:lpwstr>
  </property>
  <property fmtid="{D5CDD505-2E9C-101B-9397-08002B2CF9AE}" pid="101" name="x1ye=53">
    <vt:lpwstr>RYYOy/K5a2IfUhln44jl6ums3QkZIMEma5L0FeseOUN1fKOMfKyt+4x5n1obx9pc8WqMqR9qChQ/FquTd7bhI3cEpPECdQ1mwOj9uIe1GS09q7nxrP4iTxMtw2MG2Us6f/l+gVTwX2yrQh/Fd08ASrQc4VsEfrcjGr0hZQtJm/PRwGoozbRxwAbYXy8fDzeF7H0qRZi8uYl803Iyf5nTV0glp294Xr32rEroqG14L6VTogxABOHhnYny7xDnmde</vt:lpwstr>
  </property>
  <property fmtid="{D5CDD505-2E9C-101B-9397-08002B2CF9AE}" pid="102" name="x1ye=54">
    <vt:lpwstr>RTqwx/xqJDQ7S1HnqrKrXhHiVpigf8fNzS+1tx19isWkko2nhN5/2twjD0SOgsRRaxPuyy/yyTN8gkqyYiJcEyLnMbbkIXEeLtACiz/eKI/F6pHGC17p7vV3wPSH+5K4xv5FjsmdsTdCZ1DJRkePAEZoKs716osaXtKAApjYL5GELwZ/mrWmGxAUoOKV5z51IDRd9RXH7B13txXvSag+tkbpQA04k04lX6TeSIRqlZT4E8wIRSf7gNzOVf+ycsG</vt:lpwstr>
  </property>
  <property fmtid="{D5CDD505-2E9C-101B-9397-08002B2CF9AE}" pid="103" name="x1ye=55">
    <vt:lpwstr>cQQ+xGFdcEi6bI02Qoq6eeI8fBCfg1QwXZ+JDEM8Gdvgd2rI4UJ96YNHp/WOPxH+6F/8uaPo9EV4tJjEOXWdYPLnr+OCMpyUPXm9TZBQE04jHwN1x9/g9lO8pcA9UiCdOqMFJB5aOUHnM8+nvhsYoHkxmHxOy6tnFyIUz5a81h7BGAofZZZqCqi0+/iUWQNpwgI/ODftWvRGGxbBOjv5wI+ziD5JO7heg/6w4haWOBYD/mJzkJOHi/PnV8waIKt</vt:lpwstr>
  </property>
  <property fmtid="{D5CDD505-2E9C-101B-9397-08002B2CF9AE}" pid="104" name="x1ye=56">
    <vt:lpwstr>GS35Em7u9FUw3Dw0UA0QkPeHGC9pnQmiQtLl7B9bTXOjgn+S/iyla9ZcmAZBoVEEVgniOMsDuX9jjc0xxD8AbVHOO2RiSa3L3d6sX01InK/Bo7AmHeX2P22tvjLjBP3NxdtP/TbVLghYQmuJhh9xEpmK/vGeknFbUnDFyth1t1GkEgrjwUGG9/NJ7GNavywkt+SLzTfqUpx+Vc+dZWZVgvr77NiNxVQGR86Qb+iRpHll8OEvRIx0m38U3FUgTX0</vt:lpwstr>
  </property>
  <property fmtid="{D5CDD505-2E9C-101B-9397-08002B2CF9AE}" pid="105" name="x1ye=57">
    <vt:lpwstr>BMYeo2XqzjUsyoWFAvPw239b8kj8U4s7PNx6zWj/Tw34s9Os4MVSXB8QixUzwxXMIQGaeH1NFbO4bkvBiB/0nRyCwJnvh1QBFJbvlRy9LI19dlxaXLkPZHA5NvI4uYYvrpMFS+xF2FWZvF4xS2JlxqL+umr0hiMftAaWzFbRvzdZl0OfROUDxH1HgTRJgAQesPy7MOEylkw2PAHQAXdY+kWmTIlRhnriJaCHCCbkzT5CdJ/9DOGsihWHVuJT1WY</vt:lpwstr>
  </property>
  <property fmtid="{D5CDD505-2E9C-101B-9397-08002B2CF9AE}" pid="106" name="x1ye=58">
    <vt:lpwstr>CSI5fwIudnM70VxbYEFr+4UWlhrr2lmi5NbHLOmxtn8WxA8vPdqi0HrxTUDZ8wB20MpWFteKkr7+qYzQu2CyqzpSPi6XuNTQfXAOfzgxgbG5h6yPJumIFVg55VNvpmbwQ90Pod6s/Mn7MOp1zrtDHyyUgIBc729I+eS2flmZjZit5W+Wrz0DVwlN6JQUmBteW5VON2HpUfaSTyaTe8h7b2HDejHVMvTLD0IjKC8gVwVFG/KLpztETBITojdJz2W</vt:lpwstr>
  </property>
  <property fmtid="{D5CDD505-2E9C-101B-9397-08002B2CF9AE}" pid="107" name="x1ye=59">
    <vt:lpwstr>XEafM6Oq/X/2HEbsrkvJlEBMaxwlVCYGx8eHVxMOf3cuj1UjRN+vLzXt4GIVptyE3qCbLx248eqSbf6Jo2ukQhyGQsWOmo4WEiMl6+VkV9WOWwxtK4eVfafkKZGh7g92yidreN37dAG4QyCQyQdmDcwuoFdam7sV8q6mwJqbr86NOPYaszLDjg8nrVx93lr/WOONqQ/Ngay8rKBdwITIQHCgpKAXN+EaKluLo0zOdEpZlmnNhkTvo9Gfe/VKDty</vt:lpwstr>
  </property>
  <property fmtid="{D5CDD505-2E9C-101B-9397-08002B2CF9AE}" pid="108" name="x1ye=6">
    <vt:lpwstr>CLK2Cg99scOhY/Xj8hH9VoRoSuQoWlg0aSpRsM0jCFi82HQara8xzcQiMZfXRYUmvbk5Uw+ZUf+D69c3eI4svqPa2KdpQ60ssonKW9VsgHsTNglZmN0K5RcptJ6wyNPtoH46WmH6dkfbssMPX3tbN98CrnG5hG+e2/W2QoEGW1ZCVo6Ql14lnFMyAgTnbUvQYueiChxQ0a77Lq9ADQ/BGTPsaNHmVvxldCHDmRrI4muCg5fJrtb06FmI2xMJ/yH</vt:lpwstr>
  </property>
  <property fmtid="{D5CDD505-2E9C-101B-9397-08002B2CF9AE}" pid="109" name="x1ye=60">
    <vt:lpwstr>fcGiiSaYKafJy3AWQCBYCzsllVsd23Vfv/zvS16ROCfIA8CC2cwtOhD22N+XBQPBklMaDXYR2SfFpAIeHY4bj+HzZZUIPISbRbuRsgwr2bQQdxEZtK82MduQ3D+LQ+wTHoDuzyoi7AstoeFpmX+pNV67CfELSFY1sTg0M9kc0zcUSDAKtDV0LHINef10MWq1tOD7jUPxiL2O33NOXXI0K0aSWD5B0gQAaBpopk4VdwVxgmHGlp3dqhIDvOWdVSM</vt:lpwstr>
  </property>
  <property fmtid="{D5CDD505-2E9C-101B-9397-08002B2CF9AE}" pid="110" name="x1ye=61">
    <vt:lpwstr>3UftWaM0fzosg8wbfz5yjt+8FyXZhE9Enr8BsUEIn5JX/6G7WD9UgpVIrYq7whxU6LtputxhvYH/P8vxOzEDkC312xIT4mjLgxln38vBnIx4/1pu8WJzEbTNZP0uG+YRXQzvRY1bE5PPaPu6ycWBjzAcVr/S0fjdv4wFgzbn166SZevZ6WL9YSXrwzeZyi6aRWPXv7zjRPtB9rM/4llF3ywOUsipwdBwWMT8kCtuKiMhOlROrr8/N2hh66G/VIW</vt:lpwstr>
  </property>
  <property fmtid="{D5CDD505-2E9C-101B-9397-08002B2CF9AE}" pid="111" name="x1ye=62">
    <vt:lpwstr>A4HBRcOFPs4K4UuHH9wLza1Wi0i1wnflP1iboLJKFIbVXpHTcTT9l3koIWqBD2nonue5Io2+BDnxwb2lSjkevsnJx+KtZMYmPXVvCsD59d57cV703uxl48JbXRlXRfv25WPydJwC47b0iXsoC4TWa0/YtLVuVYe/JEahOa0eeXZs0a0ZEoj9uC5JD1YzmAau03+trscFUBEv7QguakdsCvviT1WELXsO0Vf1/0RqN1m0qzMTRXP72FPnF3py11H</vt:lpwstr>
  </property>
  <property fmtid="{D5CDD505-2E9C-101B-9397-08002B2CF9AE}" pid="112" name="x1ye=63">
    <vt:lpwstr>PzZWu0MFmsASZHxby0CpIvT7E0IAbjLXLMvPqY4Wgz+iD8lD6knRXUSL+lzEWrmota4w3NA/Pz0HIr+xXPmhC2emOJuG0MLCTf9nvhrDfNXXkpCXn7dPm7UPkXKIU7n9C2mDiO+r9/9NgjBP/Xw/0ESCsF7tN1NR0dwjvBq8VgQErRRFv/o784yCVsHWnL3cXmW5y4PX5VQrkbjVsaCwMCFpVGiGwD6Kmcp6826heC6+31fLPFvrrecLRmTJ8sd</vt:lpwstr>
  </property>
  <property fmtid="{D5CDD505-2E9C-101B-9397-08002B2CF9AE}" pid="113" name="x1ye=64">
    <vt:lpwstr>nFy45sTOCWfPWmcL8Yml1uMTkb+ipWnmnk6xa+yDjmMn6s7WpGAUDDpUyLym/VQYPLnzbwtLEEHMiz0DWy4IzRi2CPog+OTLrP3mGOq/uwTqFyMDcZ98MIWr1srWSRMD1FR4wM8IxP4XfNfck5FV1W/wpoX3CffAaFd43sSSNDCrQ6NLOLfu2q6rX6MdFFeW0bFQ5fqZB0oriXGMENEUjpGLHsUy+26nBHrc800c+0MJUCPUsZ8MdincsVWPsaQ</vt:lpwstr>
  </property>
  <property fmtid="{D5CDD505-2E9C-101B-9397-08002B2CF9AE}" pid="114" name="x1ye=65">
    <vt:lpwstr>5YYThUbfnQ8km9O/s5hQpnsmTspxLur3pJAijS5JlxdSVPCF+rMiWJ6396+YPsJGqeyopnX0rl4cfn8qwhMffDnB7Osy9waRgG9aDcCKg+MDjjPaoULns1+YLZZE6SGsGZqrREwAkJXaJz33LE8zzmnqMCsMSqPaMjmnIyqeK6Pb0UkxSw5cWShZjtw9GmfgC4906q1dkb6VxAD2Yf4jKbakf74DPj42x4wXuFRE5Y/396LM0xDgwBPbrI5DlUN</vt:lpwstr>
  </property>
  <property fmtid="{D5CDD505-2E9C-101B-9397-08002B2CF9AE}" pid="115" name="x1ye=66">
    <vt:lpwstr>DX8Au+T6KTtY2GhOxAOadwDZDb9Uh0ptMTjhDtEDkMzydfRV+jGcofW52kjWD0OlV7vKT099DIDl/wRUMhkT04k3N79Z0CW21s0C9A2Jl3yExg4IJFXE7wBsoF1WF4GXYbCULrLbC81G7DwoXyYuBXm8IobdaemQsWrtx8N88Dkj0suAZZMgGgYyf3g2/foJQTCtM1vViQY8b/KDqL7QahKIp+EAPchhA0uMsMd7fA15cOm7XahMe75+xdEkJwX</vt:lpwstr>
  </property>
  <property fmtid="{D5CDD505-2E9C-101B-9397-08002B2CF9AE}" pid="116" name="x1ye=67">
    <vt:lpwstr>uaiCKXSWdpmj9WfJEiEUdKyC3hC0/w7AuFaHoc7BL4kfwD+hSRmn1y7+xBVEiBSXHdPyr4KkKSj9TG0Tn+OJGCmhBMRUuyOL9wbsMFczt7a7UEfaEDOUhAFSyjDtx7biCcvqLq/J68p+S77uAIfzD6HfVtKkGnjJCRtO8YJgoFafTlzT5tat04/l+apGjwVJmtNN+szueT4EwKjV54Uqs+piaq4F9+fPkvEBSH6xrKVvtOH4VyyCoF2zngslg6Q</vt:lpwstr>
  </property>
  <property fmtid="{D5CDD505-2E9C-101B-9397-08002B2CF9AE}" pid="117" name="x1ye=68">
    <vt:lpwstr>kzR8vncpKhVoRjeE7bviyiMzmkebv1fn2RlswDo6I3+fHku9JuIcmdN4dymw4vb4OdLMEyp6IR94xOxV3PoqN3bxSZWZSMYUEgmQKwUPD6MYYlTI/wRPOTgVz45V0kpuFWM5AGULCHOWJX+yc794/GSFI2uUCZhEUPzteO+OCYaSdQuQcVEBS7Le/1cClkvUGfvZPKsq/RtfIeuYwKt1iSvvmkfX7VWxiGP81NuxhhewQPOtQqPg0Te7EnxTujy</vt:lpwstr>
  </property>
  <property fmtid="{D5CDD505-2E9C-101B-9397-08002B2CF9AE}" pid="118" name="x1ye=69">
    <vt:lpwstr>WTd+lgTpkBcCM5l09DwqqmII15OndveUqj7562hBoDWztp4tHg+lip+s53xfoo1DuR+4Me825vZOyFC1p7kxDIPysFeavyE8L3KRkoIUY/I91lL9kjyVcF9d33S2+3eJr8fNwD6fVJMdMay7JRxIv8n8T7vYlp1sBPd2HUiilKa1wUb/9ULrAm+cc9OB6CPyUFdCMB5yPaAnj7K55fI5mrStOZgVWv8gTUKtlUO0Trz/vH4znmuHe+ZSDuZWJ4R</vt:lpwstr>
  </property>
  <property fmtid="{D5CDD505-2E9C-101B-9397-08002B2CF9AE}" pid="119" name="x1ye=7">
    <vt:lpwstr>6jk3kIyk+IieOYFQzq0iE/tVPPjCS5cWc1XfrYzP+LfiQI8J5rQHVk+LT+ZBpLQNXV0loOdH26PXtC9KHftwMQ5kbCn0Sd1UtS06VgNO7jOQ+AF0KiqxKSXkci/+Pcu8SsZLkj1cv38wlVBfR7kuhfoYkdhAsNDPqaCD2zmbnIZFHOfhdFkDznnA2/MIXcPESse6wE4hzMUmqLw0pA6mzFJMCJAXwmrkzFjw3AaPy6AfRny4uAKpBWqXKWAa8/M</vt:lpwstr>
  </property>
  <property fmtid="{D5CDD505-2E9C-101B-9397-08002B2CF9AE}" pid="120" name="x1ye=70">
    <vt:lpwstr>sFTXp0qygHphSMHBhbgfN8gxEaCRDgKML82DEgeVWnHtUPwxm0IIwoJAbHkGWcs4P0uGSdgCHq20tmOUPJG80ke2+ZnOl63ghIE0A2MEwYLCump6HIexaBs+1Za4dzC0I8fgx/fkfHh5/6Pcl8S/5VEfnJZcQqv/0UHmSCqAlpBwJs7widKRfoHMRu32NXSxI3umViXBK/XgRXsBSSJkwnxhvd6T2o8lX/maoO92iNv8Mgftg2mEkavM+SywHcm</vt:lpwstr>
  </property>
  <property fmtid="{D5CDD505-2E9C-101B-9397-08002B2CF9AE}" pid="121" name="x1ye=71">
    <vt:lpwstr>lh2GL9scGNwj3TBZi9f80q5H0ORk7qPwK4X/DB0rWUPcdRuSPEjuPoqsCARikLtDvG3voNMr8xGmCxwv/1ujvWwEW/NR5x74h930AIU5q1Wr5DMMGXxfdUfq31bjZXhr7ugnme+A+OCLA+6aCmvZQx5++2ADB6qrSjDss9YoOIeZ3YZoyW2Rc2zpYthZ50zY4hHejPT97I0/3cnEXx2kfQdtyAfA0z2okHjZ30V1dMIsy5Iu5axzzzfYMo1R0Hp</vt:lpwstr>
  </property>
  <property fmtid="{D5CDD505-2E9C-101B-9397-08002B2CF9AE}" pid="122" name="x1ye=72">
    <vt:lpwstr>foVFJTszQpx1RbtLvGqN8YKst6j9GthVmHBOwUdOmeKSjwpwqekK0drtgyGHKim3TRJnPxPNcusjJ662SSp3Bg49tM9dCgW9enRjC6f5uW0+OsH0iTckT5sVSEHbOuBUHg5Jk64XD54Kk9jSuyHiUxOaAYQ8wOK63I+TbNs7KmNYR6r6cebaOLydxd3h8D19bZDK2J/XGeebQSS7zPPJiNzQXfVxgxoR7FNjWasT5EZsnqRncf4l3hYkrhCr27W</vt:lpwstr>
  </property>
  <property fmtid="{D5CDD505-2E9C-101B-9397-08002B2CF9AE}" pid="123" name="x1ye=73">
    <vt:lpwstr>n1ydElv8PjTXX0Lf2Sfpld6PW7oGsrvRVJcWEeIaVcUcjKykg9FBlCPnVXG9IjdO+b1eTeERXNjR5lb4plE5xOPKAmLzG+zP4BNz1Vf6dCl0fzy9+nRsW4zouP99Wer2YuWZwJIMW82B+d6YIct+Y8JSQnbzJFN3LvW8CBu454ACmvAqw/XxOr4KrMT+eUcl0v2Xzh5k+M2mJWjYcekO14gSAi+W7WMVnVAEJVRHsnwwsll97gDmxnRnLDOkiY4</vt:lpwstr>
  </property>
  <property fmtid="{D5CDD505-2E9C-101B-9397-08002B2CF9AE}" pid="124" name="x1ye=74">
    <vt:lpwstr>AjuLlnApFF7j6uYKsNAi/i9cEv922O8T/gri3J/1VcWmwRC5l6mk3Oi3IamBlz/4nJSfNeAWNc7/CyeS3SkMKB5ptejSEicPr/r7XylOQNIJ48Kn905/dABq5e901Z2blPe9ItDrm+9X38QrbauQq9Ow4sn2fEo7yhDyisC1kLDuVoNtVWF0qVqPndGe3Nq3jIodUl5lH8M7lv1lXid81t66N+9LXXgcHK+isj5L48a3BRXcYFoG29bDVo9jJ4J</vt:lpwstr>
  </property>
  <property fmtid="{D5CDD505-2E9C-101B-9397-08002B2CF9AE}" pid="125" name="x1ye=75">
    <vt:lpwstr>i2q57VvHAPYoy7LPfIHew+YjAthFqmOZ4K/N5VZcW3TD8EYxddQgd+O0MGkr2awipOEF4Wqc83AjkQTGmyfH1Ah3JutcavZH0+PUZLx9MUu6wl2zIUJ9TODFjm7h4zHALp4DdQfZwQsYG+KLFYLrg7iRNv+gaqCu8OupYuvZERszbI6H0B7bFc/aK1UDk/Bw5zBjFQ+ZJ7LWJisXSss9X1JTuWP4mW33mFJ47rE92D6lMuGo+c0eIyL1Pot7RCi</vt:lpwstr>
  </property>
  <property fmtid="{D5CDD505-2E9C-101B-9397-08002B2CF9AE}" pid="126" name="x1ye=76">
    <vt:lpwstr>f+fRqLSD8jSag9AlQ8z4KzTPTqXHn7gOyiM1XEia+NYg9vUo0qzVD7lLkiD03o9OEjdqsHvT3yMMq3phJFAh/t99m9fD+cD+gUwTNuMkMLhUl8gpz9U38rkj0nJzNvpU7SvMjbwdAAnK4sZRMj1OVn0zZsgE37wGdTKX1DyoYD3+kpy7KZxgRxEOsQkusCs1RTC9nlDONi8BxnqKWXeegi7zYI3I28QndTb1FcW56bP7ZDw1WXJnM5DsqkWgZl4</vt:lpwstr>
  </property>
  <property fmtid="{D5CDD505-2E9C-101B-9397-08002B2CF9AE}" pid="127" name="x1ye=77">
    <vt:lpwstr>uepgeysSpG30RoiRXixdQZPvtwzGboiMGwGGtaPjn3X4unaw0uZhMMNi4eqLb+WqfrQuxg1tcppF7EsCwuNFHi99TGJjLJDJzRxr0J5xQNsCkMOwF8Gfb+ltJ4nKRWIMWOZr8HIk8o256W79YcNtcr8PoyN40cl2qcP2OgqdF94vZDZQYgy06GoVCRNM2B1VOKO1gtwvnyHsiYWGOkMG2Q7UwnIOJuboabsgU0K5mfpqz1kMYoCerfDMDORR7IM</vt:lpwstr>
  </property>
  <property fmtid="{D5CDD505-2E9C-101B-9397-08002B2CF9AE}" pid="128" name="x1ye=78">
    <vt:lpwstr>FrgWkw9Yibf5X7MqAZ/kkluqFCgHWYK9Q3IaIEiAo7D2dQCzdtqrjT99hrWDs03gao9zFjbk8Ew4mg9kp5P3l5bWcQBACm+d5q+VVZBIRtvdO8RW08VQIvvwm1aSmqiCKkJC7OVtBWUaV/+rv7Huzsf0V7H2u8KdMAfHvigu8AlLlcTcdGZcCmfGStAeJNfHCf7RXdhJogXxOMG9G4Kz+39Ul/p07Qx88qrsJ3V4QCTOjUIwv9iDi9EV3eK7FLD</vt:lpwstr>
  </property>
  <property fmtid="{D5CDD505-2E9C-101B-9397-08002B2CF9AE}" pid="129" name="x1ye=79">
    <vt:lpwstr>aN9FdEXfV4t/Z6uxj2u5ZrYkTObpgJIs5/JEp7fr0xxElY8g5SCk5oPNNRamYbLHBzwNmXg51lnHB5abjkwO9zMMhqyMdJiC9IcuzXErFHh71ljuUX4apQ9nxuY8KmNMRfFrSYbnZoxEi1Up24R2SlFg+gHdC2f8EieFllBYe6Vqa3fFj2ZfQH8o9xrtHK9EsI9uJbFlwF+29R0fGifzSshv6rHyTduqHLOKa/6oQJuPHZW0rVldVp//3bHzSIj</vt:lpwstr>
  </property>
  <property fmtid="{D5CDD505-2E9C-101B-9397-08002B2CF9AE}" pid="130" name="x1ye=8">
    <vt:lpwstr>E6qYYdR0HJDTCLvoPC18BnTrbAp5PnAy9I6cNy6p4UsMhuZ9D1JFQV0dNkzXUziygIguoedFzYAaxGXXQemZ7LxL58NMxEV7Ci8TtM1NEO1NCoZq1Q5whiof6DUQ80TngeTlpSx3HVMbptGeRcdwZUac0sJ7VvO01kSsL+I38iWEv5ju+d3gWe47O8GUozULXkFI5zTdHIBBkGR9LHcex0mgOXjq6Sac6wjlpfOu9+Yv74twAh4+OTuoEUu68XW</vt:lpwstr>
  </property>
  <property fmtid="{D5CDD505-2E9C-101B-9397-08002B2CF9AE}" pid="131" name="x1ye=80">
    <vt:lpwstr>b4s76Ml6DgH3l5Es/H/VxXZlYMeh72EBMsQ1WWbgn1zOBcUd3R7rXNpCyzZtAkCE6rp01C4knY/G9+dX5h29+U1IjrrTib3QmCFIyFvqcDyBBWR9jx4f/1O3k3l/sOUzeht2L7fK0speTWm9tTXTnome6OS9bDnAEYVjJ3XRIoQGaI+hrnqp+sk48JRQOe7usLtbx9Vqz44vaDgtNewD+f4iIN+facyQAI38j/969O7PpTCp5fH1GAEZH+HBpmM</vt:lpwstr>
  </property>
  <property fmtid="{D5CDD505-2E9C-101B-9397-08002B2CF9AE}" pid="132" name="x1ye=81">
    <vt:lpwstr>X6Rlro88hmxazJYZ2tfnGGGYF8QVAlpWEbsoPSIuDyHAxKXopE4VD/sKKZ//iXxTKE7LJP2FXeguWQKGIeg/KreUy5BN2SiSGZPwGdDpVGYP5ktJqjlQyk5ieBpJa8rMyOTtKPrvgeo2RsEd539etyRg8sKJqlgKymBmpvntFMIR3pjTLuLFoLJyvGgMGrdafhC3Q7ht9cSqzf1LVaB9M9yCFSU4H6H9pM2LwVgiPU5IyH/dBD3rArFNEWNiaMH</vt:lpwstr>
  </property>
  <property fmtid="{D5CDD505-2E9C-101B-9397-08002B2CF9AE}" pid="133" name="x1ye=82">
    <vt:lpwstr>8BOjnl1hY8VSzUMhB1i62gcpmYqW+JNxnDl4W+fdDq2dlUXE57is/Qjkvob9PwGu3a7O1zPuDrLB8HzMV31bqw+rWqXKMeG5s9ZGHmC3uVWQsClS58/QQQ/Vwl2xEpXM8dV7zKRcFhXyUNCi0lNhQ5ZQrHk7zX+GIzwUJQ20i+tM0ChTn/v0kDb/fxoh3crTPs2UUMKqifdNZl69aD8EeSDQoHFOwzX7smZ6imhXXN+5iFicF7bi+gua0ZBtk8m</vt:lpwstr>
  </property>
  <property fmtid="{D5CDD505-2E9C-101B-9397-08002B2CF9AE}" pid="134" name="x1ye=83">
    <vt:lpwstr>Cy22K1Dz/FcGN0Z7XEWYzhWwx90TWW0yVOlOHeRoQTK1xEwB2EVLdDVymDzmJbci9vq2I0t0nx10Tgkf5cpBnpK3uUC/cIR2Ir7hKDq8QlqSZDFFxfCoOHeI5fLD0oFnI2zv/UEcg3di9YiJZZNEo05yd+mGhbGSqfMXcoq0nlg+eMHniWkO3+xy48gWB1QFmXSdO0gTs+AHhOn97FwpCdn9TS9D4lb2MDU5HT0X2mwhc7gz+lmCpVMfG9wBOCd</vt:lpwstr>
  </property>
  <property fmtid="{D5CDD505-2E9C-101B-9397-08002B2CF9AE}" pid="135" name="x1ye=84">
    <vt:lpwstr>+HMsbDO9o+YLSQSWG9atRrRZuwAOEsIDrEvynRmXE0QOQsiNGz4ycAE3zcuJ2IzLoIY6WJWuabFDp/AhFYqQIAvkdnlU9GVeSUBpy0J0CjO97Gge0UGpIzip+Fw7BwPbLFfUrV69duNhTplaajKm316K0yb6u2IzTotqPj5L//e/G05yo+q+AysjwJZz1GYOXxbvVOMJUhNqp4t7EzDMCDG8Tx3aLPuVQLgm749JPVFmfpeeC0L9CpwO7Gc7nri</vt:lpwstr>
  </property>
  <property fmtid="{D5CDD505-2E9C-101B-9397-08002B2CF9AE}" pid="136" name="x1ye=85">
    <vt:lpwstr>poP3MCimfJ3wOlNBchLiF2CQI84KbL4td5QVK74kIGFJxswQnuUSM657EnAmOG3phNnKl9O0uXO9hJgN3wD9G/PmSOKGCUU+Qn2RnHvV60QSb+1Hz2rOwb9L5/tLHA5Aot9SUXNF1Nk98vDlkQ35bDkq/5TWKEanHQMPIlYmEyeN4AvwElIY6B0pdgJ8Vg+keM2SBHeKxbfapZ0SRODBz8mS6yaUYKQsC+EH6ANnk30EHbHr5g8ESiM1zdXDMjp</vt:lpwstr>
  </property>
  <property fmtid="{D5CDD505-2E9C-101B-9397-08002B2CF9AE}" pid="137" name="x1ye=86">
    <vt:lpwstr>AWSOBNipiXZDsQNig79r2ySnZKUbbsTu7767wGhBM1JOKsBsJytiJE2afnsbKVmSEfXSk+BGN4zXUKyHR9iv6FFkd8s5mLvghpNhc7mwS9/irJH2rhkxQHVc3yHubMIv0KwmbJmuYjAXkJLWO4/przIh4kS6K+KciwwFsKxZrLKdGdPDTch+urV0yqOawyqpH4ScCSI+4jZeoBjTM3jm8OYUpo/LUseCf1zHNzWlpVufPN9YqwBtSt85wYP9GDB</vt:lpwstr>
  </property>
  <property fmtid="{D5CDD505-2E9C-101B-9397-08002B2CF9AE}" pid="138" name="x1ye=87">
    <vt:lpwstr>fck393nYp6VOO+XTiDvy9c5ZDGPLpD2jqUh52xbjkVftUkgpBBxPhFKzUIV2My0QYkTtf06CdHrXtGGhwnmkkz80C83ZZxuNE2q6EvCk8snE/GVwfrxDMcwz3SHn8RrGn6tZWbJ9HRbC3jgsWH+8aRUisEmPtw0pY4jm1sPQH4uBUNL2tShCOgsRPMw8vGlt9c1zquCEjjKZ7IRQPz93wZy+NrQclXtXkkqFH9lua2rpHM4//2luWGGB0FPXOME</vt:lpwstr>
  </property>
  <property fmtid="{D5CDD505-2E9C-101B-9397-08002B2CF9AE}" pid="139" name="x1ye=88">
    <vt:lpwstr>gir9LZosM19ZILw3+/3DsxvZGR0KOm6lu+vHqTMxyNuOmVUUJepa5SesUNQQBtriUdx8gtLglT58ESJrWESFTtiAqG8DomvloUoirOLw00ywyrwHY8i1LJFoIS16FZoUMVIS7NCVs4fdd0E6nMeMcL+hfya/H2zXrtpfX9fX4mArn9bXEx/BnMNXFKsVnK8dHpR1fDztqAqIBRfiV5rqQD2Med+kpakbBlD7N+azsQTCeP90MVwizY3p19RIRcn</vt:lpwstr>
  </property>
  <property fmtid="{D5CDD505-2E9C-101B-9397-08002B2CF9AE}" pid="140" name="x1ye=89">
    <vt:lpwstr>GWl2t30jzdoe3n6yXty+XzDMGXY5ot7FnCLIrcDRovA3W5ETHCv1ZhvXakwUPyRg484OSgubvy5m47mm5097wEzFknFant6D2UMOTSF2TJbrkR/qxBa4b+Nt9xdGHWgOJSCbNaL6leF668uyTcR5guNIYr5NYyYEsP4bv9PaD3vnbw7/1Q7v+N1RVk4hfJTMfNJE3yrUPjaxfxOVzZmWZFPW8QJFYpg2+KFpzXFD4mUwcpZxxCKb7RzTvb9Ibz6</vt:lpwstr>
  </property>
  <property fmtid="{D5CDD505-2E9C-101B-9397-08002B2CF9AE}" pid="141" name="x1ye=9">
    <vt:lpwstr>dNmzTgFs5BfOL+Ewwq3ol80aNkaNrGBJFWj2fiD4yC/n85iqFJHVuDgcxO9S2iD6K9K960wMMejwD8CHcU8JpY+1wDqsGtaLA/HLF+NhHCpFTp8CpDgWgW05PruWmKrWcKE9X6SNeiAbGRgRC++RZsAAamNsaK3UkPYIGran+IDLwAEwMrdpHQR9RZGj+/PB689G8k2RhiF7VrxGrPgD1v9r7imRsIgMZ7LNSfZTtKClMXbFSRyJaD+wY+xA+i8</vt:lpwstr>
  </property>
  <property fmtid="{D5CDD505-2E9C-101B-9397-08002B2CF9AE}" pid="142" name="x1ye=90">
    <vt:lpwstr>8Z6u6MLMuFsehBevlRIz+C8Lz1NUJBc1vUn5Ed/NzJEeeHViEhpbOtwSbf5iwObD45V2Imn8AgyWUEfNQDfIA9PmVyHG04YCAOeKeiatxUe73/2+7coX0+5TIecvPROX+lBQCgInN5zw6Lltguk35+0ye7lUOTuN0FTom0OMCQxR6Vu7UbdcaIoNjBZhfDpc3PK/XA0pNz3Zn4xshvc37DT+F9b0rZY2o/GlRkPk1FN+Muq/ymbdvLEPe5RmW4/</vt:lpwstr>
  </property>
  <property fmtid="{D5CDD505-2E9C-101B-9397-08002B2CF9AE}" pid="143" name="x1ye=91">
    <vt:lpwstr>AB9VHl5kQcyouTU4ifCoPgnpKccRkt8X45UkucQpLjfycCgiynGGNR9amkUmJQo1vwTnwm96aGkKm4XOjAOzuEoLY+tCTGAFVcSsXJIKXv3kBYVENDYk7X2MiCVQ49/kPR6cghXvN6Bj67M6CzQMXu9+FgwkkaxFpDoSu/bUQpt5zRYao6ZDfFgeoXlbgkdCT04nQ+SaZkulLbSeAvy/TYASpffmI6fGDJU1X4+XUcAvx60JHBf5Jpu3waVG9nr</vt:lpwstr>
  </property>
  <property fmtid="{D5CDD505-2E9C-101B-9397-08002B2CF9AE}" pid="144" name="x1ye=92">
    <vt:lpwstr>kfubynz2pbztd86EP947ZEF1hgkqrHQLFQv4fVA5nTLbbOJw0NDw7HskVIxn6/ToO/g+t0p+3A10id1gsk/N88Cnrbdcb34qnGNy8GsjFqyw5r+kpz336Lb5fwH2IXRgYgQ6TYX3pK0P52HLY15TIbjBIYazJxVZYrLb01lY2p1poZhV5Ouq7Q6k5gp9GDq4YuQfBTrG2tyEB5ctk1iacK8uuXpo3MObN2w2ml/VVDK27SWlxs6knwq2m2eSkVB</vt:lpwstr>
  </property>
  <property fmtid="{D5CDD505-2E9C-101B-9397-08002B2CF9AE}" pid="145" name="x1ye=93">
    <vt:lpwstr>HPA0t5pzbITXWW8XyuXRzPAa4lr0eU78iGyAkU2AHBgBXozGHcFT4kHmSYV5J6ZnOnE65SEyzjXxZbCAD8ZcZyu2iU9GUDE3UDiS4TB7kueoN6e31cJHlntAOn9Qpz/4UFcebc76va1Fgc7ovNRSKnAPC5JPNqbDrDO+8+ZZByJbDjY7ff5PoLZQvtTlJVGTztQ1dsBtF5J5vqWE88yzDTjFKbHgPYEPsNe6Y/sa0U6IIvMa0H2j6mnQs3SglUY</vt:lpwstr>
  </property>
  <property fmtid="{D5CDD505-2E9C-101B-9397-08002B2CF9AE}" pid="146" name="x1ye=94">
    <vt:lpwstr>G7PoMxBmT4B7AKzQVEqzfSgBFYfLNz4wxnebXDH7b0dmI34HGYgz6Ak+s8BmDliIQNv6NrDVEb9BribH7GqXltwRP0Y1bVGMvDtdq68mBAyuWZvBEM4wUyeSg91FGbvnl9f1JmbwJBFKYEcu08tmzqUzwf7e7EuH/8jJzBoUIBMeMK1RwGonOFwwGcO2Ra57QFJhvRLSbq4Cc/8I0/DzpIkApYfM7nzgxtUB5m0RNlvdZDUuukA25POAxBw+zIK</vt:lpwstr>
  </property>
  <property fmtid="{D5CDD505-2E9C-101B-9397-08002B2CF9AE}" pid="147" name="x1ye=95">
    <vt:lpwstr>yJumY40HfiVDHs/5LImgB3zfi8il2RtxV/JE0F22OJ6XdCblZD37IHxFbjAxEIb13Na8lykJGQSNOeEa/hek0wLO1xOxAdIUhjpfPSkHMwv3Z2oDqWMeV5b3owt0s4OOJWDnkr8yLUmhXP0gQI5Whozm5KjUFcAf9fqMJ5q534SYHW/sdvjaQgx5CH/zjVUSbhYdRGhzGEJSeSx9jNXnNmrcfe4xPJsic52DIXHJ7Gcln3NgT5X+g2elTel5ZmT</vt:lpwstr>
  </property>
  <property fmtid="{D5CDD505-2E9C-101B-9397-08002B2CF9AE}" pid="148" name="x1ye=96">
    <vt:lpwstr>RCak0XZDlg6NpZ6mkuhX7GCxXWeyItiqWAnXkmF7f9bVUJxqNmdhyyff+mnk247Zr/jySW3huhWGEtR1s9dtfopppTTHUqkF8Go7n7ET8aPzCxbNH1j93Fjcav27VyOLu0EEdiOELTfSdTYzkh9jvYWvW3jdHOpc87Q9JF8m6n6vxG4VrryJrfWbx7Ign5SR9neRP4z91vBW5ngDr95xX2FDpRrBzulR+S3bXTqNA4GNt41Ezo1WcXhzBgVotqh</vt:lpwstr>
  </property>
  <property fmtid="{D5CDD505-2E9C-101B-9397-08002B2CF9AE}" pid="149" name="x1ye=97">
    <vt:lpwstr>LQ44PxqihNHWj+qCeapERKJBaAqc5PNyxTH3kaNWgZluLWFYNa1E2UAEr9zSZfQ4Fyk7EWOFxfZLTko2AOSraJYn+g5YQzaPhYFXUDmPIukUJCULejjnJRx6umzmLKfzW/v0EkDElzk82zxN6eyM0fUa+MHJ2YnUvLUCqki8cB0kxNZ4/eg87uGn++jFdbyNaBZOStWHwApKZAm2Cnm+IeKNtb6Z8ycZXf4E+CF79H+tXIdMfGXePOvugNiFwbu</vt:lpwstr>
  </property>
  <property fmtid="{D5CDD505-2E9C-101B-9397-08002B2CF9AE}" pid="150" name="x1ye=98">
    <vt:lpwstr>A9+T3S/ZP4ZVnAkqgT/WgusOImxpqecz2JYOsB7EAqwfBMgXspHz4uH1RG7s93V5/lo+l66B4pch90cP0kmvu9Kw1WhJaRHfZjT7zLXOW1jeGrGcURpg53gQtZevpD6ZvzyxkAhFJ9/LBbMBnl7rpxDp+mAL3K6hKVQefeqfFPbDtgtQT2qPta6Od5KdsV4+IXPgXWGq5dB46E02xv7aZZU3q5AyMGHuwOE7PFBOb1UPm+DyFsMdACcrDcgRpZj</vt:lpwstr>
  </property>
  <property fmtid="{D5CDD505-2E9C-101B-9397-08002B2CF9AE}" pid="151" name="x1ye=99">
    <vt:lpwstr>3UmmbOM6qxNasoesPVRVmmmq228zfhJ+WuTDgL5t+rFG2R4kvI8FReU6ttc8AYseyOnVP67OmLvrF4Eeh0dnBOrjkRiLgve/JJoPhbFuLscbfYtFhu18KZ0WEWe+Gljd+z/B5YPqcoKN5JBDVArNiKpJJFeI9LZW1PithKQtEfw8uDaY1mOb0oAU9h+JGerLsXj6WrQpYowihXQHKmrlXYnzgKLJytmOCvZHKj1ccZa5t/A7WS2MGI5r0tqMgk0</vt:lpwstr>
  </property>
</Properties>
</file>